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2589BE" w14:textId="22BF9453" w:rsidR="00C848DF" w:rsidRPr="000D3D4D" w:rsidRDefault="00C848DF" w:rsidP="000D3D4D">
      <w:pPr>
        <w:jc w:val="center"/>
        <w:rPr>
          <w:rFonts w:ascii="宋体" w:hAnsi="宋体"/>
          <w:b/>
          <w:bCs/>
          <w:color w:val="1C1C1C"/>
          <w:sz w:val="44"/>
          <w:szCs w:val="32"/>
        </w:rPr>
      </w:pPr>
      <w:r>
        <w:rPr>
          <w:rFonts w:ascii="宋体" w:hAnsi="宋体" w:hint="eastAsia"/>
          <w:b/>
          <w:bCs/>
          <w:color w:val="1C1C1C"/>
          <w:sz w:val="44"/>
          <w:szCs w:val="32"/>
        </w:rPr>
        <w:t>个 人 简 历</w:t>
      </w:r>
    </w:p>
    <w:p w14:paraId="0C18777F" w14:textId="21ACFE72" w:rsidR="000C1583" w:rsidRPr="000C1583" w:rsidRDefault="00C848DF">
      <w:pPr>
        <w:rPr>
          <w:b/>
          <w:bCs/>
          <w:color w:val="008080"/>
          <w:sz w:val="28"/>
        </w:rPr>
      </w:pPr>
      <w:r>
        <w:rPr>
          <w:rFonts w:hint="eastAsia"/>
          <w:b/>
          <w:bCs/>
          <w:color w:val="008080"/>
          <w:sz w:val="28"/>
        </w:rPr>
        <w:t>个人资料</w:t>
      </w:r>
    </w:p>
    <w:p w14:paraId="0856C95A" w14:textId="72F4C63A" w:rsidR="00C848DF" w:rsidRPr="000D020D" w:rsidRDefault="003C28FE">
      <w:pPr>
        <w:rPr>
          <w:bCs/>
          <w:color w:val="1C1C1C"/>
          <w:sz w:val="24"/>
          <w:szCs w:val="18"/>
        </w:rPr>
      </w:pPr>
      <w:r w:rsidRPr="000D020D">
        <w:rPr>
          <w:rFonts w:ascii="宋体" w:hAnsi="宋体"/>
          <w:bCs/>
          <w:noProof/>
          <w:color w:val="1C1C1C"/>
          <w:sz w:val="32"/>
          <w:szCs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02090F" wp14:editId="48BDF6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9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AF6A4" id="_x76f4__x7ebf__x0020_2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" strokecolor="teal"/>
            </w:pict>
          </mc:Fallback>
        </mc:AlternateContent>
      </w:r>
      <w:r w:rsidR="00C848DF" w:rsidRPr="000D020D">
        <w:rPr>
          <w:rFonts w:hint="eastAsia"/>
          <w:bCs/>
          <w:color w:val="1C1C1C"/>
          <w:sz w:val="24"/>
          <w:szCs w:val="18"/>
        </w:rPr>
        <w:t>姓</w:t>
      </w:r>
      <w:r w:rsidR="00C848DF" w:rsidRPr="000D020D">
        <w:rPr>
          <w:rFonts w:hint="eastAsia"/>
          <w:bCs/>
          <w:color w:val="1C1C1C"/>
          <w:sz w:val="24"/>
          <w:szCs w:val="18"/>
        </w:rPr>
        <w:t xml:space="preserve">    </w:t>
      </w:r>
      <w:r w:rsidR="009B0D76" w:rsidRPr="000D020D">
        <w:rPr>
          <w:rFonts w:hint="eastAsia"/>
          <w:bCs/>
          <w:color w:val="1C1C1C"/>
          <w:sz w:val="24"/>
          <w:szCs w:val="18"/>
        </w:rPr>
        <w:t>名：李竹欢</w:t>
      </w:r>
      <w:r w:rsidR="00AD7FD5" w:rsidRPr="000D020D">
        <w:rPr>
          <w:rFonts w:hint="eastAsia"/>
          <w:bCs/>
          <w:color w:val="1C1C1C"/>
          <w:sz w:val="24"/>
          <w:szCs w:val="18"/>
        </w:rPr>
        <w:t xml:space="preserve">                   </w:t>
      </w:r>
      <w:r w:rsidR="00C848DF" w:rsidRPr="000D020D">
        <w:rPr>
          <w:rFonts w:hint="eastAsia"/>
          <w:bCs/>
          <w:color w:val="1C1C1C"/>
          <w:sz w:val="24"/>
          <w:szCs w:val="18"/>
        </w:rPr>
        <w:t>性</w:t>
      </w:r>
      <w:r w:rsidR="00C848DF" w:rsidRPr="000D020D">
        <w:rPr>
          <w:rFonts w:hint="eastAsia"/>
          <w:bCs/>
          <w:color w:val="1C1C1C"/>
          <w:sz w:val="24"/>
          <w:szCs w:val="18"/>
        </w:rPr>
        <w:t xml:space="preserve">    </w:t>
      </w:r>
      <w:r w:rsidR="009B0D76" w:rsidRPr="000D020D">
        <w:rPr>
          <w:rFonts w:hint="eastAsia"/>
          <w:bCs/>
          <w:color w:val="1C1C1C"/>
          <w:sz w:val="24"/>
          <w:szCs w:val="18"/>
        </w:rPr>
        <w:t>别：女</w:t>
      </w:r>
    </w:p>
    <w:p w14:paraId="1542347D" w14:textId="27092B86" w:rsidR="000C1583" w:rsidRPr="000D020D" w:rsidRDefault="000C1583">
      <w:pPr>
        <w:rPr>
          <w:bCs/>
          <w:color w:val="1C1C1C"/>
          <w:sz w:val="24"/>
          <w:szCs w:val="18"/>
        </w:rPr>
      </w:pPr>
      <w:r w:rsidRPr="000D020D">
        <w:rPr>
          <w:rFonts w:hint="eastAsia"/>
          <w:bCs/>
          <w:color w:val="1C1C1C"/>
          <w:sz w:val="24"/>
          <w:szCs w:val="18"/>
        </w:rPr>
        <w:t>年</w:t>
      </w:r>
      <w:r w:rsidRPr="000D020D">
        <w:rPr>
          <w:rFonts w:hint="eastAsia"/>
          <w:bCs/>
          <w:color w:val="1C1C1C"/>
          <w:sz w:val="24"/>
          <w:szCs w:val="18"/>
        </w:rPr>
        <w:t xml:space="preserve">    </w:t>
      </w:r>
      <w:r w:rsidRPr="000D020D">
        <w:rPr>
          <w:rFonts w:hint="eastAsia"/>
          <w:bCs/>
          <w:color w:val="1C1C1C"/>
          <w:sz w:val="24"/>
          <w:szCs w:val="18"/>
        </w:rPr>
        <w:t>龄</w:t>
      </w:r>
      <w:r w:rsidR="00D81FE6" w:rsidRPr="000D020D">
        <w:rPr>
          <w:rFonts w:hint="eastAsia"/>
          <w:bCs/>
          <w:color w:val="1C1C1C"/>
          <w:sz w:val="24"/>
          <w:szCs w:val="18"/>
        </w:rPr>
        <w:t>：</w:t>
      </w:r>
      <w:r w:rsidRPr="000D020D">
        <w:rPr>
          <w:rFonts w:hint="eastAsia"/>
          <w:bCs/>
          <w:color w:val="1C1C1C"/>
          <w:sz w:val="24"/>
          <w:szCs w:val="18"/>
        </w:rPr>
        <w:t>2</w:t>
      </w:r>
      <w:r w:rsidR="00A91742">
        <w:rPr>
          <w:rFonts w:hint="eastAsia"/>
          <w:bCs/>
          <w:color w:val="1C1C1C"/>
          <w:sz w:val="24"/>
          <w:szCs w:val="18"/>
        </w:rPr>
        <w:t>4</w:t>
      </w:r>
      <w:r w:rsidR="00D81FE6" w:rsidRPr="000D020D">
        <w:rPr>
          <w:rFonts w:hint="eastAsia"/>
          <w:bCs/>
          <w:color w:val="1C1C1C"/>
          <w:sz w:val="24"/>
          <w:szCs w:val="18"/>
        </w:rPr>
        <w:tab/>
      </w:r>
      <w:r w:rsidR="00D81FE6" w:rsidRPr="000D020D">
        <w:rPr>
          <w:rFonts w:hint="eastAsia"/>
          <w:bCs/>
          <w:color w:val="1C1C1C"/>
          <w:sz w:val="24"/>
          <w:szCs w:val="18"/>
        </w:rPr>
        <w:tab/>
      </w:r>
      <w:r w:rsidR="00D81FE6" w:rsidRPr="000D020D">
        <w:rPr>
          <w:rFonts w:hint="eastAsia"/>
          <w:bCs/>
          <w:color w:val="1C1C1C"/>
          <w:sz w:val="24"/>
          <w:szCs w:val="18"/>
        </w:rPr>
        <w:tab/>
      </w:r>
      <w:r w:rsidR="00D81FE6" w:rsidRPr="000D020D">
        <w:rPr>
          <w:rFonts w:hint="eastAsia"/>
          <w:bCs/>
          <w:color w:val="1C1C1C"/>
          <w:sz w:val="24"/>
          <w:szCs w:val="18"/>
        </w:rPr>
        <w:tab/>
      </w:r>
      <w:r w:rsidR="00D81FE6" w:rsidRPr="000D020D">
        <w:rPr>
          <w:rFonts w:hint="eastAsia"/>
          <w:bCs/>
          <w:color w:val="1C1C1C"/>
          <w:sz w:val="24"/>
          <w:szCs w:val="18"/>
        </w:rPr>
        <w:tab/>
      </w:r>
      <w:r w:rsidR="00D81FE6" w:rsidRPr="000D020D">
        <w:rPr>
          <w:rFonts w:hint="eastAsia"/>
          <w:bCs/>
          <w:color w:val="1C1C1C"/>
          <w:sz w:val="24"/>
          <w:szCs w:val="18"/>
        </w:rPr>
        <w:tab/>
      </w:r>
      <w:r w:rsidR="00D81FE6" w:rsidRPr="000D020D">
        <w:rPr>
          <w:rFonts w:hint="eastAsia"/>
          <w:bCs/>
          <w:color w:val="1C1C1C"/>
          <w:sz w:val="24"/>
          <w:szCs w:val="18"/>
        </w:rPr>
        <w:tab/>
      </w:r>
      <w:r w:rsidRPr="000D020D">
        <w:rPr>
          <w:rFonts w:hint="eastAsia"/>
          <w:bCs/>
          <w:color w:val="1C1C1C"/>
          <w:sz w:val="24"/>
          <w:szCs w:val="18"/>
        </w:rPr>
        <w:t>现</w:t>
      </w:r>
      <w:r w:rsidRPr="000D020D">
        <w:rPr>
          <w:rFonts w:hint="eastAsia"/>
          <w:bCs/>
          <w:color w:val="1C1C1C"/>
          <w:sz w:val="24"/>
          <w:szCs w:val="18"/>
        </w:rPr>
        <w:t xml:space="preserve">    </w:t>
      </w:r>
      <w:r w:rsidR="00F44BEF">
        <w:rPr>
          <w:rFonts w:hint="eastAsia"/>
          <w:bCs/>
          <w:color w:val="1C1C1C"/>
          <w:sz w:val="24"/>
          <w:szCs w:val="18"/>
        </w:rPr>
        <w:t>居：杭州</w:t>
      </w:r>
    </w:p>
    <w:p w14:paraId="04773E17" w14:textId="0B030B01" w:rsidR="00C848DF" w:rsidRPr="000D020D" w:rsidRDefault="000C1583">
      <w:pPr>
        <w:rPr>
          <w:bCs/>
          <w:color w:val="1C1C1C"/>
          <w:sz w:val="24"/>
          <w:szCs w:val="18"/>
        </w:rPr>
      </w:pPr>
      <w:r w:rsidRPr="000D020D">
        <w:rPr>
          <w:rFonts w:hint="eastAsia"/>
          <w:bCs/>
          <w:color w:val="1C1C1C"/>
          <w:sz w:val="24"/>
          <w:szCs w:val="18"/>
        </w:rPr>
        <w:t>毕业院校：湖南</w:t>
      </w:r>
      <w:r w:rsidR="009B0D76" w:rsidRPr="000D020D">
        <w:rPr>
          <w:rFonts w:hint="eastAsia"/>
          <w:bCs/>
          <w:color w:val="1C1C1C"/>
          <w:sz w:val="24"/>
          <w:szCs w:val="18"/>
        </w:rPr>
        <w:t>女子</w:t>
      </w:r>
      <w:r w:rsidRPr="000D020D">
        <w:rPr>
          <w:rFonts w:hint="eastAsia"/>
          <w:bCs/>
          <w:color w:val="1C1C1C"/>
          <w:sz w:val="24"/>
          <w:szCs w:val="18"/>
        </w:rPr>
        <w:t>学院</w:t>
      </w:r>
      <w:r w:rsidRPr="000D020D">
        <w:rPr>
          <w:rFonts w:hint="eastAsia"/>
          <w:bCs/>
          <w:color w:val="1C1C1C"/>
          <w:sz w:val="24"/>
          <w:szCs w:val="18"/>
        </w:rPr>
        <w:t xml:space="preserve">     </w:t>
      </w:r>
      <w:r w:rsidR="00FA490B">
        <w:rPr>
          <w:rFonts w:hint="eastAsia"/>
          <w:bCs/>
          <w:color w:val="1C1C1C"/>
          <w:sz w:val="24"/>
          <w:szCs w:val="18"/>
        </w:rPr>
        <w:t xml:space="preserve">        </w:t>
      </w:r>
      <w:r w:rsidRPr="000D020D">
        <w:rPr>
          <w:rFonts w:hint="eastAsia"/>
          <w:bCs/>
          <w:color w:val="1C1C1C"/>
          <w:sz w:val="24"/>
          <w:szCs w:val="18"/>
        </w:rPr>
        <w:t>专</w:t>
      </w:r>
      <w:r w:rsidRPr="000D020D">
        <w:rPr>
          <w:rFonts w:hint="eastAsia"/>
          <w:bCs/>
          <w:color w:val="1C1C1C"/>
          <w:sz w:val="24"/>
          <w:szCs w:val="18"/>
        </w:rPr>
        <w:t xml:space="preserve">    </w:t>
      </w:r>
      <w:r w:rsidRPr="000D020D">
        <w:rPr>
          <w:rFonts w:hint="eastAsia"/>
          <w:bCs/>
          <w:color w:val="1C1C1C"/>
          <w:sz w:val="24"/>
          <w:szCs w:val="18"/>
        </w:rPr>
        <w:t>业：计算机科学与技术</w:t>
      </w:r>
    </w:p>
    <w:p w14:paraId="4EA0116F" w14:textId="1BFB95E5" w:rsidR="00D81FE6" w:rsidRPr="000D020D" w:rsidRDefault="000C1583">
      <w:pPr>
        <w:rPr>
          <w:bCs/>
          <w:color w:val="1C1C1C"/>
          <w:sz w:val="24"/>
          <w:szCs w:val="18"/>
        </w:rPr>
      </w:pPr>
      <w:r w:rsidRPr="000D020D">
        <w:rPr>
          <w:rFonts w:hint="eastAsia"/>
          <w:bCs/>
          <w:color w:val="1C1C1C"/>
          <w:sz w:val="24"/>
          <w:szCs w:val="18"/>
        </w:rPr>
        <w:t>学</w:t>
      </w:r>
      <w:r w:rsidRPr="000D020D">
        <w:rPr>
          <w:rFonts w:hint="eastAsia"/>
          <w:bCs/>
          <w:color w:val="1C1C1C"/>
          <w:sz w:val="24"/>
          <w:szCs w:val="18"/>
        </w:rPr>
        <w:t xml:space="preserve">    </w:t>
      </w:r>
      <w:r w:rsidRPr="000D020D">
        <w:rPr>
          <w:rFonts w:hint="eastAsia"/>
          <w:bCs/>
          <w:color w:val="1C1C1C"/>
          <w:sz w:val="24"/>
          <w:szCs w:val="18"/>
        </w:rPr>
        <w:t>历：本科</w:t>
      </w:r>
      <w:r w:rsidR="00D81FE6" w:rsidRPr="000D020D">
        <w:rPr>
          <w:rFonts w:hint="eastAsia"/>
          <w:bCs/>
          <w:color w:val="1C1C1C"/>
          <w:sz w:val="24"/>
          <w:szCs w:val="18"/>
        </w:rPr>
        <w:t xml:space="preserve">                    </w:t>
      </w:r>
      <w:r w:rsidR="00FA490B">
        <w:rPr>
          <w:rFonts w:hint="eastAsia"/>
          <w:bCs/>
          <w:color w:val="1C1C1C"/>
          <w:sz w:val="24"/>
          <w:szCs w:val="18"/>
        </w:rPr>
        <w:t xml:space="preserve"> </w:t>
      </w:r>
      <w:r w:rsidRPr="000D020D">
        <w:rPr>
          <w:rFonts w:hint="eastAsia"/>
          <w:bCs/>
          <w:color w:val="1C1C1C"/>
          <w:sz w:val="24"/>
          <w:szCs w:val="18"/>
        </w:rPr>
        <w:t>工作经验：</w:t>
      </w:r>
      <w:r w:rsidR="008F1BCC">
        <w:rPr>
          <w:rFonts w:hint="eastAsia"/>
          <w:bCs/>
          <w:color w:val="1C1C1C"/>
          <w:sz w:val="24"/>
          <w:szCs w:val="18"/>
        </w:rPr>
        <w:t>3</w:t>
      </w:r>
      <w:r w:rsidRPr="000D020D">
        <w:rPr>
          <w:rFonts w:hint="eastAsia"/>
          <w:bCs/>
          <w:color w:val="1C1C1C"/>
          <w:sz w:val="24"/>
          <w:szCs w:val="18"/>
        </w:rPr>
        <w:t>年</w:t>
      </w:r>
    </w:p>
    <w:p w14:paraId="08801A6A" w14:textId="22F86312" w:rsidR="00A67A24" w:rsidRPr="00B35B5F" w:rsidRDefault="00D81FE6">
      <w:pPr>
        <w:rPr>
          <w:bCs/>
          <w:color w:val="0000FF"/>
          <w:sz w:val="24"/>
          <w:szCs w:val="18"/>
        </w:rPr>
      </w:pPr>
      <w:r w:rsidRPr="000D020D">
        <w:rPr>
          <w:rFonts w:hint="eastAsia"/>
          <w:bCs/>
          <w:color w:val="1C1C1C"/>
          <w:sz w:val="24"/>
          <w:szCs w:val="18"/>
        </w:rPr>
        <w:t>联系电话：</w:t>
      </w:r>
      <w:r w:rsidRPr="000D020D">
        <w:rPr>
          <w:rFonts w:hint="eastAsia"/>
          <w:bCs/>
          <w:color w:val="1C1C1C"/>
          <w:sz w:val="24"/>
          <w:szCs w:val="18"/>
        </w:rPr>
        <w:t>15</w:t>
      </w:r>
      <w:r w:rsidR="009B0D76" w:rsidRPr="000D020D">
        <w:rPr>
          <w:rFonts w:hint="eastAsia"/>
          <w:bCs/>
          <w:color w:val="1C1C1C"/>
          <w:sz w:val="24"/>
          <w:szCs w:val="18"/>
        </w:rPr>
        <w:t xml:space="preserve">616213425 </w:t>
      </w:r>
      <w:r w:rsidR="009761E7">
        <w:rPr>
          <w:rFonts w:hint="eastAsia"/>
          <w:bCs/>
          <w:color w:val="1C1C1C"/>
          <w:sz w:val="24"/>
          <w:szCs w:val="18"/>
        </w:rPr>
        <w:t xml:space="preserve">          </w:t>
      </w:r>
      <w:r w:rsidRPr="000D020D">
        <w:rPr>
          <w:rFonts w:hint="eastAsia"/>
          <w:bCs/>
          <w:color w:val="1C1C1C"/>
          <w:sz w:val="24"/>
          <w:szCs w:val="18"/>
        </w:rPr>
        <w:t xml:space="preserve">  </w:t>
      </w:r>
      <w:r w:rsidRPr="000D020D">
        <w:rPr>
          <w:rFonts w:hint="eastAsia"/>
          <w:bCs/>
          <w:color w:val="1C1C1C"/>
          <w:sz w:val="24"/>
          <w:szCs w:val="18"/>
        </w:rPr>
        <w:t>邮</w:t>
      </w:r>
      <w:r w:rsidRPr="000D020D">
        <w:rPr>
          <w:rFonts w:hint="eastAsia"/>
          <w:bCs/>
          <w:color w:val="1C1C1C"/>
          <w:sz w:val="24"/>
          <w:szCs w:val="18"/>
        </w:rPr>
        <w:t xml:space="preserve">    </w:t>
      </w:r>
      <w:r w:rsidRPr="000D020D">
        <w:rPr>
          <w:rFonts w:hint="eastAsia"/>
          <w:bCs/>
          <w:color w:val="1C1C1C"/>
          <w:sz w:val="24"/>
          <w:szCs w:val="18"/>
        </w:rPr>
        <w:t>箱：</w:t>
      </w:r>
      <w:r w:rsidR="006A570D">
        <w:rPr>
          <w:rFonts w:hint="eastAsia"/>
          <w:bCs/>
          <w:color w:val="0000FF"/>
          <w:sz w:val="24"/>
          <w:szCs w:val="18"/>
        </w:rPr>
        <w:t>931471415@</w:t>
      </w:r>
      <w:r w:rsidR="006A570D">
        <w:rPr>
          <w:bCs/>
          <w:color w:val="0000FF"/>
          <w:sz w:val="24"/>
          <w:szCs w:val="18"/>
        </w:rPr>
        <w:t>qq</w:t>
      </w:r>
      <w:r w:rsidR="00FA490B">
        <w:rPr>
          <w:rFonts w:hint="eastAsia"/>
          <w:bCs/>
          <w:color w:val="0000FF"/>
          <w:sz w:val="24"/>
          <w:szCs w:val="18"/>
        </w:rPr>
        <w:t>.com</w:t>
      </w:r>
    </w:p>
    <w:p w14:paraId="79C8ED96" w14:textId="77777777" w:rsidR="00C848DF" w:rsidRPr="00C848DF" w:rsidRDefault="00C848DF">
      <w:pPr>
        <w:rPr>
          <w:bCs/>
          <w:color w:val="1C1C1C"/>
          <w:sz w:val="18"/>
          <w:szCs w:val="18"/>
        </w:rPr>
      </w:pPr>
      <w:r>
        <w:rPr>
          <w:rFonts w:hint="eastAsia"/>
          <w:b/>
          <w:bCs/>
          <w:color w:val="008080"/>
          <w:sz w:val="28"/>
        </w:rPr>
        <w:t>求职意向</w:t>
      </w:r>
    </w:p>
    <w:p w14:paraId="3D6B7900" w14:textId="654C9BE5" w:rsidR="00D81FE6" w:rsidRPr="000D020D" w:rsidRDefault="00D81FE6">
      <w:pPr>
        <w:rPr>
          <w:bCs/>
          <w:color w:val="1C1C1C"/>
          <w:sz w:val="24"/>
          <w:szCs w:val="18"/>
        </w:rPr>
      </w:pPr>
      <w:r w:rsidRPr="000D020D">
        <w:rPr>
          <w:b/>
          <w:noProof/>
          <w:color w:val="1C1C1C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22554B" wp14:editId="6AE8F2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0" t="0" r="25400" b="25400"/>
                <wp:wrapNone/>
                <wp:docPr id="8" name="直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5A5C0" id="_x76f4__x7ebf__x0020_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" strokecolor="teal"/>
            </w:pict>
          </mc:Fallback>
        </mc:AlternateContent>
      </w:r>
      <w:r w:rsidRPr="000D020D">
        <w:rPr>
          <w:rFonts w:hint="eastAsia"/>
          <w:bCs/>
          <w:color w:val="1C1C1C"/>
          <w:sz w:val="24"/>
          <w:szCs w:val="18"/>
        </w:rPr>
        <w:t>工作性质：全职</w:t>
      </w:r>
    </w:p>
    <w:p w14:paraId="2C4F8888" w14:textId="05A78055" w:rsidR="00C848DF" w:rsidRPr="000D020D" w:rsidRDefault="00C848DF">
      <w:pPr>
        <w:rPr>
          <w:color w:val="1C1C1C"/>
          <w:sz w:val="24"/>
          <w:szCs w:val="18"/>
        </w:rPr>
      </w:pPr>
      <w:r w:rsidRPr="000D020D">
        <w:rPr>
          <w:rFonts w:hint="eastAsia"/>
          <w:bCs/>
          <w:color w:val="1C1C1C"/>
          <w:sz w:val="24"/>
          <w:szCs w:val="18"/>
        </w:rPr>
        <w:t>求职岗位：</w:t>
      </w:r>
      <w:r w:rsidRPr="000D020D">
        <w:rPr>
          <w:rFonts w:hint="eastAsia"/>
          <w:color w:val="1C1C1C"/>
          <w:sz w:val="24"/>
          <w:szCs w:val="18"/>
        </w:rPr>
        <w:t>iOS</w:t>
      </w:r>
      <w:r w:rsidRPr="000D020D">
        <w:rPr>
          <w:rFonts w:hint="eastAsia"/>
          <w:color w:val="1C1C1C"/>
          <w:sz w:val="24"/>
          <w:szCs w:val="18"/>
        </w:rPr>
        <w:t>开发工程师</w:t>
      </w:r>
    </w:p>
    <w:p w14:paraId="505F161F" w14:textId="6AE08890" w:rsidR="00D81FE6" w:rsidRPr="000D020D" w:rsidRDefault="00C848DF">
      <w:pPr>
        <w:rPr>
          <w:bCs/>
          <w:color w:val="1C1C1C"/>
          <w:sz w:val="24"/>
          <w:szCs w:val="18"/>
        </w:rPr>
      </w:pPr>
      <w:r w:rsidRPr="000D020D">
        <w:rPr>
          <w:rFonts w:hint="eastAsia"/>
          <w:bCs/>
          <w:color w:val="1C1C1C"/>
          <w:sz w:val="24"/>
          <w:szCs w:val="18"/>
        </w:rPr>
        <w:t>期望薪资：</w:t>
      </w:r>
      <w:r w:rsidR="00175253" w:rsidRPr="000D020D">
        <w:rPr>
          <w:rFonts w:hint="eastAsia"/>
          <w:bCs/>
          <w:color w:val="1C1C1C"/>
          <w:sz w:val="24"/>
          <w:szCs w:val="18"/>
        </w:rPr>
        <w:t>面议</w:t>
      </w:r>
    </w:p>
    <w:p w14:paraId="42E3EC55" w14:textId="214C4524" w:rsidR="00D81FE6" w:rsidRDefault="008F1BCC">
      <w:pPr>
        <w:rPr>
          <w:bCs/>
          <w:color w:val="1C1C1C"/>
          <w:sz w:val="24"/>
          <w:szCs w:val="18"/>
        </w:rPr>
      </w:pPr>
      <w:r>
        <w:rPr>
          <w:rFonts w:hint="eastAsia"/>
          <w:bCs/>
          <w:color w:val="1C1C1C"/>
          <w:sz w:val="24"/>
          <w:szCs w:val="18"/>
        </w:rPr>
        <w:t>到岗时间：</w:t>
      </w:r>
      <w:r>
        <w:rPr>
          <w:bCs/>
          <w:color w:val="1C1C1C"/>
          <w:sz w:val="24"/>
          <w:szCs w:val="18"/>
        </w:rPr>
        <w:t>一月</w:t>
      </w:r>
      <w:r>
        <w:rPr>
          <w:rFonts w:hint="eastAsia"/>
          <w:bCs/>
          <w:color w:val="1C1C1C"/>
          <w:sz w:val="24"/>
          <w:szCs w:val="18"/>
        </w:rPr>
        <w:t>之</w:t>
      </w:r>
      <w:r>
        <w:rPr>
          <w:bCs/>
          <w:color w:val="1C1C1C"/>
          <w:sz w:val="24"/>
          <w:szCs w:val="18"/>
        </w:rPr>
        <w:t>内</w:t>
      </w:r>
    </w:p>
    <w:p w14:paraId="2F6A52E3" w14:textId="77777777" w:rsidR="00854608" w:rsidRPr="000D020D" w:rsidRDefault="00854608">
      <w:pPr>
        <w:rPr>
          <w:bCs/>
          <w:color w:val="1C1C1C"/>
          <w:sz w:val="24"/>
          <w:szCs w:val="18"/>
        </w:rPr>
      </w:pPr>
    </w:p>
    <w:p w14:paraId="7D3FE12A" w14:textId="16AE150D" w:rsidR="00854608" w:rsidRPr="00854608" w:rsidRDefault="00C848DF" w:rsidP="00854608">
      <w:pPr>
        <w:rPr>
          <w:b/>
          <w:bCs/>
          <w:color w:val="008080"/>
          <w:sz w:val="28"/>
        </w:rPr>
      </w:pPr>
      <w:r>
        <w:rPr>
          <w:rFonts w:hint="eastAsia"/>
          <w:b/>
          <w:bCs/>
          <w:color w:val="008080"/>
          <w:sz w:val="28"/>
        </w:rPr>
        <w:t>个人技能</w:t>
      </w:r>
    </w:p>
    <w:p w14:paraId="63F653A5" w14:textId="544EC261" w:rsidR="00C848DF" w:rsidRPr="000D020D" w:rsidRDefault="003C28FE">
      <w:pPr>
        <w:numPr>
          <w:ilvl w:val="0"/>
          <w:numId w:val="1"/>
        </w:numPr>
        <w:shd w:val="clear" w:color="auto" w:fill="FFFFFF"/>
        <w:tabs>
          <w:tab w:val="left" w:pos="420"/>
        </w:tabs>
        <w:rPr>
          <w:color w:val="1C1C1C"/>
          <w:sz w:val="24"/>
        </w:rPr>
      </w:pPr>
      <w:r w:rsidRPr="000D020D">
        <w:rPr>
          <w:noProof/>
          <w:color w:val="1C1C1C"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A19440" wp14:editId="66FDB1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6" name="直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4FFC7" id="_x76f4__x7ebf__x0020_5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" strokecolor="teal"/>
            </w:pict>
          </mc:Fallback>
        </mc:AlternateContent>
      </w:r>
      <w:r w:rsidR="00C848DF" w:rsidRPr="000D020D">
        <w:rPr>
          <w:rFonts w:hint="eastAsia"/>
          <w:color w:val="1C1C1C"/>
          <w:sz w:val="24"/>
        </w:rPr>
        <w:t>精通</w:t>
      </w:r>
      <w:r w:rsidR="00C848DF" w:rsidRPr="000D020D">
        <w:rPr>
          <w:rFonts w:hint="eastAsia"/>
          <w:color w:val="1C1C1C"/>
          <w:sz w:val="24"/>
        </w:rPr>
        <w:t>Objective-C</w:t>
      </w:r>
      <w:r w:rsidR="00C848DF" w:rsidRPr="000D020D">
        <w:rPr>
          <w:rFonts w:hint="eastAsia"/>
          <w:color w:val="1C1C1C"/>
          <w:sz w:val="24"/>
        </w:rPr>
        <w:t>语言，</w:t>
      </w:r>
      <w:r w:rsidR="00C848DF" w:rsidRPr="000D020D">
        <w:rPr>
          <w:rFonts w:hint="eastAsia"/>
          <w:sz w:val="24"/>
        </w:rPr>
        <w:t>熟悉</w:t>
      </w:r>
      <w:r w:rsidR="00F66199" w:rsidRPr="000D020D">
        <w:rPr>
          <w:rFonts w:hint="eastAsia"/>
          <w:sz w:val="24"/>
        </w:rPr>
        <w:t>掌握</w:t>
      </w:r>
      <w:r w:rsidR="00C848DF" w:rsidRPr="000D020D">
        <w:rPr>
          <w:rFonts w:hint="eastAsia"/>
          <w:sz w:val="24"/>
        </w:rPr>
        <w:t>C</w:t>
      </w:r>
      <w:r w:rsidR="00F66199" w:rsidRPr="000D020D">
        <w:rPr>
          <w:rFonts w:hint="eastAsia"/>
          <w:sz w:val="24"/>
        </w:rPr>
        <w:t>、</w:t>
      </w:r>
      <w:r w:rsidR="00F66199" w:rsidRPr="000D020D">
        <w:rPr>
          <w:rFonts w:hint="eastAsia"/>
          <w:color w:val="1C1C1C"/>
          <w:sz w:val="24"/>
        </w:rPr>
        <w:t xml:space="preserve"> </w:t>
      </w:r>
      <w:r w:rsidR="00A31957" w:rsidRPr="000D020D">
        <w:rPr>
          <w:rFonts w:hint="eastAsia"/>
          <w:color w:val="1C1C1C"/>
          <w:sz w:val="24"/>
        </w:rPr>
        <w:t>S</w:t>
      </w:r>
      <w:r w:rsidR="00C848DF" w:rsidRPr="000D020D">
        <w:rPr>
          <w:rFonts w:hint="eastAsia"/>
          <w:color w:val="1C1C1C"/>
          <w:sz w:val="24"/>
        </w:rPr>
        <w:t>wift</w:t>
      </w:r>
    </w:p>
    <w:p w14:paraId="7BF3DE71" w14:textId="73ED1E78" w:rsidR="00C848DF" w:rsidRPr="000D020D" w:rsidRDefault="00C848DF">
      <w:pPr>
        <w:numPr>
          <w:ilvl w:val="0"/>
          <w:numId w:val="1"/>
        </w:numPr>
        <w:shd w:val="clear" w:color="auto" w:fill="FFFFFF"/>
        <w:tabs>
          <w:tab w:val="left" w:pos="420"/>
        </w:tabs>
        <w:rPr>
          <w:sz w:val="24"/>
        </w:rPr>
      </w:pPr>
      <w:r w:rsidRPr="000D020D">
        <w:rPr>
          <w:rFonts w:hint="eastAsia"/>
          <w:sz w:val="24"/>
        </w:rPr>
        <w:t>精通</w:t>
      </w:r>
      <w:proofErr w:type="spellStart"/>
      <w:r w:rsidRPr="000D020D">
        <w:rPr>
          <w:rFonts w:hint="eastAsia"/>
          <w:sz w:val="24"/>
        </w:rPr>
        <w:t>UIKit</w:t>
      </w:r>
      <w:proofErr w:type="spellEnd"/>
      <w:r w:rsidRPr="000D020D">
        <w:rPr>
          <w:rFonts w:hint="eastAsia"/>
          <w:sz w:val="24"/>
        </w:rPr>
        <w:t>、</w:t>
      </w:r>
      <w:r w:rsidR="00F66199" w:rsidRPr="000D020D">
        <w:rPr>
          <w:rFonts w:hint="eastAsia"/>
          <w:sz w:val="24"/>
        </w:rPr>
        <w:t>Foundation</w:t>
      </w:r>
      <w:r w:rsidR="00F66199" w:rsidRPr="000D020D">
        <w:rPr>
          <w:rFonts w:hint="eastAsia"/>
          <w:sz w:val="24"/>
        </w:rPr>
        <w:t>、</w:t>
      </w:r>
      <w:proofErr w:type="spellStart"/>
      <w:r w:rsidR="00F66199" w:rsidRPr="000D020D">
        <w:rPr>
          <w:rFonts w:hint="eastAsia"/>
          <w:sz w:val="24"/>
        </w:rPr>
        <w:t>CoreLocation</w:t>
      </w:r>
      <w:proofErr w:type="spellEnd"/>
      <w:r w:rsidRPr="000D020D">
        <w:rPr>
          <w:rFonts w:hint="eastAsia"/>
          <w:sz w:val="24"/>
        </w:rPr>
        <w:t>等核心框架</w:t>
      </w:r>
    </w:p>
    <w:p w14:paraId="55A99EC5" w14:textId="77777777" w:rsidR="00C848DF" w:rsidRPr="000D020D" w:rsidRDefault="00C848DF">
      <w:pPr>
        <w:pStyle w:val="1"/>
        <w:numPr>
          <w:ilvl w:val="0"/>
          <w:numId w:val="1"/>
        </w:numPr>
        <w:tabs>
          <w:tab w:val="left" w:pos="420"/>
        </w:tabs>
        <w:rPr>
          <w:color w:val="1C1C1C"/>
          <w:sz w:val="24"/>
        </w:rPr>
      </w:pPr>
      <w:r w:rsidRPr="000D020D">
        <w:rPr>
          <w:rFonts w:hint="eastAsia"/>
          <w:color w:val="1C1C1C"/>
          <w:sz w:val="24"/>
        </w:rPr>
        <w:t>精通</w:t>
      </w:r>
      <w:r w:rsidRPr="000D020D">
        <w:rPr>
          <w:rFonts w:hint="eastAsia"/>
          <w:color w:val="1C1C1C"/>
          <w:sz w:val="24"/>
        </w:rPr>
        <w:t>MVC</w:t>
      </w:r>
      <w:r w:rsidRPr="000D020D">
        <w:rPr>
          <w:rFonts w:hint="eastAsia"/>
          <w:color w:val="1C1C1C"/>
          <w:sz w:val="24"/>
        </w:rPr>
        <w:t>、</w:t>
      </w:r>
      <w:r w:rsidRPr="000D020D">
        <w:rPr>
          <w:rFonts w:hint="eastAsia"/>
          <w:color w:val="1C1C1C"/>
          <w:sz w:val="24"/>
        </w:rPr>
        <w:t>Delegate</w:t>
      </w:r>
      <w:r w:rsidRPr="000D020D">
        <w:rPr>
          <w:rFonts w:hint="eastAsia"/>
          <w:color w:val="1C1C1C"/>
          <w:sz w:val="24"/>
        </w:rPr>
        <w:t>、</w:t>
      </w:r>
      <w:r w:rsidRPr="000D020D">
        <w:rPr>
          <w:rFonts w:hint="eastAsia"/>
          <w:color w:val="1C1C1C"/>
          <w:sz w:val="24"/>
        </w:rPr>
        <w:t>Singleton</w:t>
      </w:r>
      <w:r w:rsidRPr="000D020D">
        <w:rPr>
          <w:rFonts w:hint="eastAsia"/>
          <w:color w:val="1C1C1C"/>
          <w:sz w:val="24"/>
        </w:rPr>
        <w:t>、</w:t>
      </w:r>
      <w:r w:rsidRPr="000D020D">
        <w:rPr>
          <w:rFonts w:hint="eastAsia"/>
          <w:color w:val="1C1C1C"/>
          <w:sz w:val="24"/>
        </w:rPr>
        <w:t>Notification</w:t>
      </w:r>
      <w:r w:rsidRPr="000D020D">
        <w:rPr>
          <w:rFonts w:hint="eastAsia"/>
          <w:color w:val="1C1C1C"/>
          <w:sz w:val="24"/>
        </w:rPr>
        <w:t>等设计模式，</w:t>
      </w:r>
      <w:r w:rsidRPr="000D020D">
        <w:rPr>
          <w:rFonts w:hint="eastAsia"/>
          <w:sz w:val="24"/>
        </w:rPr>
        <w:t>熟练使用</w:t>
      </w:r>
      <w:r w:rsidRPr="000D020D">
        <w:rPr>
          <w:rFonts w:hint="eastAsia"/>
          <w:sz w:val="24"/>
        </w:rPr>
        <w:t>KVC</w:t>
      </w:r>
      <w:r w:rsidRPr="000D020D">
        <w:rPr>
          <w:rFonts w:hint="eastAsia"/>
          <w:sz w:val="24"/>
        </w:rPr>
        <w:t>、</w:t>
      </w:r>
      <w:r w:rsidRPr="000D020D">
        <w:rPr>
          <w:rFonts w:hint="eastAsia"/>
          <w:sz w:val="24"/>
        </w:rPr>
        <w:t>KVO</w:t>
      </w:r>
      <w:r w:rsidRPr="000D020D">
        <w:rPr>
          <w:rFonts w:hint="eastAsia"/>
          <w:sz w:val="24"/>
        </w:rPr>
        <w:t>、</w:t>
      </w:r>
      <w:r w:rsidRPr="000D020D">
        <w:rPr>
          <w:rFonts w:hint="eastAsia"/>
          <w:sz w:val="24"/>
        </w:rPr>
        <w:t>Block</w:t>
      </w:r>
    </w:p>
    <w:p w14:paraId="673CC002" w14:textId="77777777" w:rsidR="00C848DF" w:rsidRPr="000D020D" w:rsidRDefault="00C848DF">
      <w:pPr>
        <w:numPr>
          <w:ilvl w:val="0"/>
          <w:numId w:val="1"/>
        </w:numPr>
        <w:shd w:val="clear" w:color="auto" w:fill="FFFFFF"/>
        <w:tabs>
          <w:tab w:val="left" w:pos="420"/>
        </w:tabs>
        <w:rPr>
          <w:color w:val="1C1C1C"/>
          <w:sz w:val="24"/>
        </w:rPr>
      </w:pPr>
      <w:r w:rsidRPr="000D020D">
        <w:rPr>
          <w:rFonts w:hint="eastAsia"/>
          <w:color w:val="1C1C1C"/>
          <w:sz w:val="24"/>
        </w:rPr>
        <w:t>精通</w:t>
      </w:r>
      <w:proofErr w:type="spellStart"/>
      <w:r w:rsidRPr="000D020D">
        <w:rPr>
          <w:rFonts w:hint="eastAsia"/>
          <w:color w:val="1C1C1C"/>
          <w:sz w:val="24"/>
        </w:rPr>
        <w:t>NSThread</w:t>
      </w:r>
      <w:proofErr w:type="spellEnd"/>
      <w:r w:rsidRPr="000D020D">
        <w:rPr>
          <w:rFonts w:hint="eastAsia"/>
          <w:color w:val="1C1C1C"/>
          <w:sz w:val="24"/>
        </w:rPr>
        <w:t>、</w:t>
      </w:r>
      <w:r w:rsidRPr="000D020D">
        <w:rPr>
          <w:rFonts w:hint="eastAsia"/>
          <w:color w:val="1C1C1C"/>
          <w:sz w:val="24"/>
        </w:rPr>
        <w:t>GCD</w:t>
      </w:r>
      <w:r w:rsidRPr="000D020D">
        <w:rPr>
          <w:rFonts w:hint="eastAsia"/>
          <w:color w:val="1C1C1C"/>
          <w:sz w:val="24"/>
        </w:rPr>
        <w:t>、</w:t>
      </w:r>
      <w:proofErr w:type="spellStart"/>
      <w:r w:rsidRPr="000D020D">
        <w:rPr>
          <w:rFonts w:hint="eastAsia"/>
          <w:color w:val="1C1C1C"/>
          <w:sz w:val="24"/>
        </w:rPr>
        <w:t>NSOperation</w:t>
      </w:r>
      <w:proofErr w:type="spellEnd"/>
      <w:r w:rsidRPr="000D020D">
        <w:rPr>
          <w:rFonts w:hint="eastAsia"/>
          <w:color w:val="1C1C1C"/>
          <w:sz w:val="24"/>
        </w:rPr>
        <w:t>多线程编程</w:t>
      </w:r>
    </w:p>
    <w:p w14:paraId="38C67C5E" w14:textId="77777777" w:rsidR="00401598" w:rsidRPr="00401598" w:rsidRDefault="00C848DF">
      <w:pPr>
        <w:pStyle w:val="A4"/>
        <w:numPr>
          <w:ilvl w:val="0"/>
          <w:numId w:val="1"/>
        </w:numPr>
        <w:tabs>
          <w:tab w:val="left" w:pos="420"/>
          <w:tab w:val="left" w:pos="1036"/>
        </w:tabs>
        <w:ind w:right="798"/>
        <w:outlineLvl w:val="0"/>
        <w:rPr>
          <w:color w:val="1C1C1C"/>
          <w:sz w:val="24"/>
          <w:szCs w:val="24"/>
        </w:rPr>
      </w:pPr>
      <w:r w:rsidRPr="000D020D">
        <w:rPr>
          <w:rFonts w:eastAsia="宋体" w:hAnsi="Times New Roman" w:cs="Times New Roman" w:hint="eastAsia"/>
          <w:color w:val="1C1C1C"/>
          <w:sz w:val="24"/>
          <w:szCs w:val="24"/>
        </w:rPr>
        <w:t>熟悉</w:t>
      </w:r>
      <w:r w:rsidRPr="000D020D">
        <w:rPr>
          <w:rFonts w:eastAsia="宋体" w:hAnsi="Times New Roman" w:cs="Times New Roman" w:hint="eastAsia"/>
          <w:color w:val="1C1C1C"/>
          <w:sz w:val="24"/>
          <w:szCs w:val="24"/>
        </w:rPr>
        <w:t>SQLite</w:t>
      </w:r>
      <w:r w:rsidRPr="000D020D">
        <w:rPr>
          <w:rFonts w:eastAsia="宋体" w:hAnsi="Times New Roman" w:cs="Times New Roman" w:hint="eastAsia"/>
          <w:color w:val="1C1C1C"/>
          <w:sz w:val="24"/>
          <w:szCs w:val="24"/>
        </w:rPr>
        <w:t>和</w:t>
      </w:r>
      <w:proofErr w:type="spellStart"/>
      <w:r w:rsidRPr="000D020D">
        <w:rPr>
          <w:rFonts w:eastAsia="宋体" w:hAnsi="Times New Roman" w:cs="Times New Roman" w:hint="eastAsia"/>
          <w:color w:val="1C1C1C"/>
          <w:sz w:val="24"/>
          <w:szCs w:val="24"/>
        </w:rPr>
        <w:t>CoreData</w:t>
      </w:r>
      <w:proofErr w:type="spellEnd"/>
      <w:r w:rsidR="00401598">
        <w:rPr>
          <w:rFonts w:eastAsia="宋体" w:hAnsi="Times New Roman" w:cs="Times New Roman" w:hint="eastAsia"/>
          <w:color w:val="1C1C1C"/>
          <w:sz w:val="24"/>
          <w:szCs w:val="24"/>
        </w:rPr>
        <w:t>数据存储技术，擅长本地数据缓存</w:t>
      </w:r>
    </w:p>
    <w:p w14:paraId="209F01C4" w14:textId="319DEECD" w:rsidR="00C848DF" w:rsidRPr="000D020D" w:rsidRDefault="00C848DF">
      <w:pPr>
        <w:pStyle w:val="A4"/>
        <w:numPr>
          <w:ilvl w:val="0"/>
          <w:numId w:val="1"/>
        </w:numPr>
        <w:tabs>
          <w:tab w:val="left" w:pos="420"/>
          <w:tab w:val="left" w:pos="1036"/>
        </w:tabs>
        <w:ind w:right="798"/>
        <w:outlineLvl w:val="0"/>
        <w:rPr>
          <w:color w:val="1C1C1C"/>
          <w:sz w:val="24"/>
          <w:szCs w:val="24"/>
        </w:rPr>
      </w:pPr>
      <w:r w:rsidRPr="000D020D">
        <w:rPr>
          <w:rFonts w:eastAsia="宋体" w:hAnsi="Times New Roman" w:cs="Times New Roman" w:hint="eastAsia"/>
          <w:color w:val="1C1C1C"/>
          <w:sz w:val="24"/>
          <w:szCs w:val="24"/>
        </w:rPr>
        <w:t>熟悉远程服务器和本地数据库之间的数据交互</w:t>
      </w:r>
    </w:p>
    <w:p w14:paraId="0F138B68" w14:textId="77777777" w:rsidR="00C848DF" w:rsidRPr="000D020D" w:rsidRDefault="00C848DF">
      <w:pPr>
        <w:pStyle w:val="A4"/>
        <w:numPr>
          <w:ilvl w:val="0"/>
          <w:numId w:val="1"/>
        </w:numPr>
        <w:tabs>
          <w:tab w:val="left" w:pos="420"/>
          <w:tab w:val="left" w:pos="1036"/>
        </w:tabs>
        <w:ind w:right="798"/>
        <w:outlineLvl w:val="0"/>
        <w:rPr>
          <w:color w:val="1C1C1C"/>
          <w:sz w:val="24"/>
          <w:szCs w:val="24"/>
        </w:rPr>
      </w:pPr>
      <w:r w:rsidRPr="000D020D">
        <w:rPr>
          <w:rFonts w:eastAsia="宋体" w:hint="eastAsia"/>
          <w:color w:val="1C1C1C"/>
          <w:sz w:val="24"/>
          <w:szCs w:val="24"/>
        </w:rPr>
        <w:t>熟悉</w:t>
      </w:r>
      <w:r w:rsidRPr="000D020D">
        <w:rPr>
          <w:rFonts w:eastAsia="宋体" w:hint="eastAsia"/>
          <w:color w:val="1C1C1C"/>
          <w:sz w:val="24"/>
          <w:szCs w:val="24"/>
        </w:rPr>
        <w:t>iOS</w:t>
      </w:r>
      <w:r w:rsidRPr="000D020D">
        <w:rPr>
          <w:rFonts w:eastAsia="宋体" w:hint="eastAsia"/>
          <w:color w:val="1C1C1C"/>
          <w:sz w:val="24"/>
          <w:szCs w:val="24"/>
        </w:rPr>
        <w:t>网络应用开发，熟悉</w:t>
      </w:r>
      <w:r w:rsidRPr="000D020D">
        <w:rPr>
          <w:rFonts w:eastAsia="宋体" w:hint="eastAsia"/>
          <w:color w:val="1C1C1C"/>
          <w:sz w:val="24"/>
          <w:szCs w:val="24"/>
        </w:rPr>
        <w:t>Socket</w:t>
      </w:r>
      <w:r w:rsidRPr="000D020D">
        <w:rPr>
          <w:rFonts w:eastAsia="宋体" w:hint="eastAsia"/>
          <w:color w:val="1C1C1C"/>
          <w:sz w:val="24"/>
          <w:szCs w:val="24"/>
        </w:rPr>
        <w:t>和</w:t>
      </w:r>
      <w:r w:rsidRPr="000D020D">
        <w:rPr>
          <w:rFonts w:eastAsia="宋体" w:hint="eastAsia"/>
          <w:color w:val="1C1C1C"/>
          <w:sz w:val="24"/>
          <w:szCs w:val="24"/>
        </w:rPr>
        <w:t>HTTP</w:t>
      </w:r>
      <w:r w:rsidRPr="000D020D">
        <w:rPr>
          <w:rFonts w:eastAsia="宋体" w:hint="eastAsia"/>
          <w:color w:val="1C1C1C"/>
          <w:sz w:val="24"/>
          <w:szCs w:val="24"/>
        </w:rPr>
        <w:t>网络编程，掌握</w:t>
      </w:r>
      <w:r w:rsidRPr="000D020D">
        <w:rPr>
          <w:rFonts w:eastAsia="宋体" w:hint="eastAsia"/>
          <w:color w:val="1C1C1C"/>
          <w:sz w:val="24"/>
          <w:szCs w:val="24"/>
        </w:rPr>
        <w:t>JSON</w:t>
      </w:r>
      <w:r w:rsidRPr="000D020D">
        <w:rPr>
          <w:rFonts w:eastAsia="宋体" w:hint="eastAsia"/>
          <w:color w:val="1C1C1C"/>
          <w:sz w:val="24"/>
          <w:szCs w:val="24"/>
        </w:rPr>
        <w:t>解析等</w:t>
      </w:r>
    </w:p>
    <w:p w14:paraId="7BD7C807" w14:textId="1A41CE1E" w:rsidR="00C848DF" w:rsidRPr="000D020D" w:rsidRDefault="000D020D">
      <w:pPr>
        <w:numPr>
          <w:ilvl w:val="0"/>
          <w:numId w:val="1"/>
        </w:numPr>
        <w:shd w:val="clear" w:color="auto" w:fill="FFFFFF"/>
        <w:tabs>
          <w:tab w:val="left" w:pos="420"/>
        </w:tabs>
        <w:rPr>
          <w:color w:val="1C1C1C"/>
          <w:sz w:val="24"/>
        </w:rPr>
      </w:pPr>
      <w:r>
        <w:rPr>
          <w:rFonts w:hint="eastAsia"/>
          <w:color w:val="1C1C1C"/>
          <w:sz w:val="24"/>
        </w:rPr>
        <w:t>熟悉使用第三方框架</w:t>
      </w:r>
      <w:proofErr w:type="spellStart"/>
      <w:r w:rsidR="00C848DF" w:rsidRPr="000D020D">
        <w:rPr>
          <w:rFonts w:hint="eastAsia"/>
          <w:color w:val="1C1C1C"/>
          <w:sz w:val="24"/>
        </w:rPr>
        <w:t>AFNetworking</w:t>
      </w:r>
      <w:proofErr w:type="spellEnd"/>
      <w:r w:rsidR="00C848DF" w:rsidRPr="000D020D">
        <w:rPr>
          <w:rFonts w:hint="eastAsia"/>
          <w:color w:val="1C1C1C"/>
          <w:sz w:val="24"/>
        </w:rPr>
        <w:t>、</w:t>
      </w:r>
      <w:proofErr w:type="spellStart"/>
      <w:r w:rsidR="00C848DF" w:rsidRPr="000D020D">
        <w:rPr>
          <w:rFonts w:hint="eastAsia"/>
          <w:color w:val="1C1C1C"/>
          <w:sz w:val="24"/>
        </w:rPr>
        <w:t>MBProgressHUD</w:t>
      </w:r>
      <w:proofErr w:type="spellEnd"/>
      <w:r w:rsidR="00C848DF" w:rsidRPr="000D020D">
        <w:rPr>
          <w:rFonts w:hint="eastAsia"/>
          <w:color w:val="1C1C1C"/>
          <w:sz w:val="24"/>
        </w:rPr>
        <w:t>、</w:t>
      </w:r>
      <w:proofErr w:type="spellStart"/>
      <w:r w:rsidR="00C848DF" w:rsidRPr="000D020D">
        <w:rPr>
          <w:rFonts w:hint="eastAsia"/>
          <w:color w:val="1C1C1C"/>
          <w:sz w:val="24"/>
        </w:rPr>
        <w:t>SDWebImage</w:t>
      </w:r>
      <w:proofErr w:type="spellEnd"/>
      <w:r w:rsidR="00C848DF" w:rsidRPr="000D020D">
        <w:rPr>
          <w:rFonts w:hint="eastAsia"/>
          <w:color w:val="1C1C1C"/>
          <w:sz w:val="24"/>
        </w:rPr>
        <w:t>、</w:t>
      </w:r>
      <w:r w:rsidR="00C848DF" w:rsidRPr="000D020D">
        <w:rPr>
          <w:rFonts w:hint="eastAsia"/>
          <w:color w:val="1C1C1C"/>
          <w:sz w:val="24"/>
        </w:rPr>
        <w:t>FMDB</w:t>
      </w:r>
      <w:r>
        <w:rPr>
          <w:rFonts w:hint="eastAsia"/>
          <w:color w:val="1C1C1C"/>
          <w:sz w:val="24"/>
        </w:rPr>
        <w:t>、</w:t>
      </w:r>
      <w:r w:rsidRPr="000D020D">
        <w:rPr>
          <w:rFonts w:ascii="黑体" w:eastAsia="黑体" w:hAnsi="黑体" w:cs="Arial Unicode MS"/>
          <w:color w:val="333333"/>
          <w:sz w:val="24"/>
          <w:szCs w:val="20"/>
        </w:rPr>
        <w:t>Masonry</w:t>
      </w:r>
      <w:r w:rsidR="00C848DF" w:rsidRPr="000D020D">
        <w:rPr>
          <w:rFonts w:hint="eastAsia"/>
          <w:color w:val="1C1C1C"/>
          <w:sz w:val="24"/>
        </w:rPr>
        <w:t>等</w:t>
      </w:r>
    </w:p>
    <w:p w14:paraId="6DDB39B0" w14:textId="1FAAEDD8" w:rsidR="00F41856" w:rsidRPr="000D020D" w:rsidRDefault="00F41856">
      <w:pPr>
        <w:numPr>
          <w:ilvl w:val="0"/>
          <w:numId w:val="1"/>
        </w:numPr>
        <w:shd w:val="clear" w:color="auto" w:fill="FFFFFF"/>
        <w:tabs>
          <w:tab w:val="left" w:pos="420"/>
        </w:tabs>
        <w:rPr>
          <w:rFonts w:hAnsi="Arial Unicode MS" w:cs="Arial Unicode MS"/>
          <w:color w:val="1C1C1C"/>
          <w:sz w:val="24"/>
        </w:rPr>
      </w:pPr>
      <w:r w:rsidRPr="000D020D">
        <w:rPr>
          <w:rFonts w:hAnsi="Arial Unicode MS" w:cs="Arial Unicode MS" w:hint="eastAsia"/>
          <w:color w:val="1C1C1C"/>
          <w:sz w:val="24"/>
        </w:rPr>
        <w:t>熟悉</w:t>
      </w:r>
      <w:r w:rsidRPr="000D020D">
        <w:rPr>
          <w:rFonts w:hAnsi="Arial Unicode MS" w:cs="Arial Unicode MS"/>
          <w:color w:val="1C1C1C"/>
          <w:sz w:val="24"/>
        </w:rPr>
        <w:t>Charles</w:t>
      </w:r>
      <w:r w:rsidRPr="000D020D">
        <w:rPr>
          <w:rFonts w:hAnsi="Arial Unicode MS" w:cs="Arial Unicode MS" w:hint="eastAsia"/>
          <w:color w:val="1C1C1C"/>
          <w:sz w:val="24"/>
        </w:rPr>
        <w:t>抓包工具对网络数据的抓取、处理和存储等一系列操作</w:t>
      </w:r>
    </w:p>
    <w:p w14:paraId="7B38B223" w14:textId="644C4225" w:rsidR="00F41856" w:rsidRPr="000D020D" w:rsidRDefault="00F41856">
      <w:pPr>
        <w:numPr>
          <w:ilvl w:val="0"/>
          <w:numId w:val="1"/>
        </w:numPr>
        <w:shd w:val="clear" w:color="auto" w:fill="FFFFFF"/>
        <w:tabs>
          <w:tab w:val="left" w:pos="420"/>
        </w:tabs>
        <w:rPr>
          <w:rFonts w:hAnsi="Arial Unicode MS" w:cs="Arial Unicode MS"/>
          <w:color w:val="1C1C1C"/>
          <w:sz w:val="24"/>
        </w:rPr>
      </w:pPr>
      <w:r w:rsidRPr="000D020D">
        <w:rPr>
          <w:rFonts w:hint="eastAsia"/>
          <w:color w:val="1C1C1C"/>
          <w:sz w:val="24"/>
        </w:rPr>
        <w:t>熟悉</w:t>
      </w:r>
      <w:r w:rsidRPr="000D020D">
        <w:rPr>
          <w:color w:val="1C1C1C"/>
          <w:sz w:val="24"/>
        </w:rPr>
        <w:t>iOS</w:t>
      </w:r>
      <w:r w:rsidRPr="000D020D">
        <w:rPr>
          <w:rFonts w:hint="eastAsia"/>
          <w:color w:val="1C1C1C"/>
          <w:sz w:val="24"/>
        </w:rPr>
        <w:t>下的本地推送和使用极光推送实现远程推送以及使用</w:t>
      </w:r>
      <w:r w:rsidRPr="000D020D">
        <w:rPr>
          <w:color w:val="1C1C1C"/>
          <w:sz w:val="24"/>
        </w:rPr>
        <w:t>Ping++</w:t>
      </w:r>
      <w:r w:rsidRPr="000D020D">
        <w:rPr>
          <w:rFonts w:hint="eastAsia"/>
          <w:color w:val="1C1C1C"/>
          <w:sz w:val="24"/>
        </w:rPr>
        <w:t>实现三方支付，友盟分享</w:t>
      </w:r>
    </w:p>
    <w:p w14:paraId="0DCD25DF" w14:textId="123299FB" w:rsidR="00F41856" w:rsidRPr="000D020D" w:rsidRDefault="00F41856">
      <w:pPr>
        <w:numPr>
          <w:ilvl w:val="0"/>
          <w:numId w:val="1"/>
        </w:numPr>
        <w:shd w:val="clear" w:color="auto" w:fill="FFFFFF"/>
        <w:tabs>
          <w:tab w:val="left" w:pos="420"/>
        </w:tabs>
        <w:rPr>
          <w:rFonts w:hAnsi="Arial Unicode MS" w:cs="Arial Unicode MS"/>
          <w:color w:val="1C1C1C"/>
          <w:sz w:val="24"/>
        </w:rPr>
      </w:pPr>
      <w:r w:rsidRPr="000D020D">
        <w:rPr>
          <w:rFonts w:hAnsi="Arial Unicode MS" w:cs="Arial Unicode MS" w:hint="eastAsia"/>
          <w:color w:val="1C1C1C"/>
          <w:sz w:val="24"/>
        </w:rPr>
        <w:t>熟悉</w:t>
      </w:r>
      <w:proofErr w:type="spellStart"/>
      <w:r w:rsidRPr="000D020D">
        <w:rPr>
          <w:rFonts w:hAnsi="Arial Unicode MS" w:cs="Arial Unicode MS"/>
          <w:color w:val="1C1C1C"/>
          <w:sz w:val="24"/>
        </w:rPr>
        <w:t>Git</w:t>
      </w:r>
      <w:proofErr w:type="spellEnd"/>
      <w:r w:rsidRPr="000D020D">
        <w:rPr>
          <w:rFonts w:hAnsi="Arial Unicode MS" w:cs="Arial Unicode MS" w:hint="eastAsia"/>
          <w:color w:val="1C1C1C"/>
          <w:sz w:val="24"/>
        </w:rPr>
        <w:t>、</w:t>
      </w:r>
      <w:r w:rsidRPr="000D020D">
        <w:rPr>
          <w:rFonts w:hAnsi="Arial Unicode MS" w:cs="Arial Unicode MS"/>
          <w:color w:val="1C1C1C"/>
          <w:sz w:val="24"/>
        </w:rPr>
        <w:t>SVN</w:t>
      </w:r>
      <w:r w:rsidRPr="000D020D">
        <w:rPr>
          <w:rFonts w:hAnsi="Arial Unicode MS" w:cs="Arial Unicode MS" w:hint="eastAsia"/>
          <w:color w:val="1C1C1C"/>
          <w:sz w:val="24"/>
        </w:rPr>
        <w:t>源代码管理器及</w:t>
      </w:r>
      <w:proofErr w:type="spellStart"/>
      <w:r w:rsidRPr="000D020D">
        <w:rPr>
          <w:rFonts w:hAnsi="Arial Unicode MS" w:cs="Arial Unicode MS"/>
          <w:color w:val="1C1C1C"/>
          <w:sz w:val="24"/>
        </w:rPr>
        <w:t>github</w:t>
      </w:r>
      <w:proofErr w:type="spellEnd"/>
      <w:r w:rsidRPr="000D020D">
        <w:rPr>
          <w:rFonts w:hAnsi="Arial Unicode MS" w:cs="Arial Unicode MS" w:hint="eastAsia"/>
          <w:color w:val="1C1C1C"/>
          <w:sz w:val="24"/>
        </w:rPr>
        <w:t>客户端的使用</w:t>
      </w:r>
    </w:p>
    <w:p w14:paraId="7EA2B113" w14:textId="427016E5" w:rsidR="0006596B" w:rsidRPr="000D020D" w:rsidRDefault="0006596B">
      <w:pPr>
        <w:numPr>
          <w:ilvl w:val="0"/>
          <w:numId w:val="1"/>
        </w:numPr>
        <w:shd w:val="clear" w:color="auto" w:fill="FFFFFF"/>
        <w:tabs>
          <w:tab w:val="left" w:pos="420"/>
        </w:tabs>
        <w:rPr>
          <w:rFonts w:hAnsi="Arial Unicode MS" w:cs="Arial Unicode MS"/>
          <w:color w:val="1C1C1C"/>
          <w:sz w:val="24"/>
        </w:rPr>
      </w:pPr>
      <w:r w:rsidRPr="000D020D">
        <w:rPr>
          <w:rFonts w:hAnsi="Arial Unicode MS" w:cs="Arial Unicode MS" w:hint="eastAsia"/>
          <w:color w:val="1C1C1C"/>
          <w:sz w:val="24"/>
        </w:rPr>
        <w:t>熟练使用三方框架管理工具</w:t>
      </w:r>
      <w:proofErr w:type="spellStart"/>
      <w:r w:rsidRPr="000D020D">
        <w:rPr>
          <w:rFonts w:hAnsi="Arial Unicode MS" w:cs="Arial Unicode MS"/>
          <w:color w:val="1C1C1C"/>
          <w:sz w:val="24"/>
        </w:rPr>
        <w:t>CocoaPods</w:t>
      </w:r>
      <w:proofErr w:type="spellEnd"/>
    </w:p>
    <w:p w14:paraId="59705518" w14:textId="3379408C" w:rsidR="00A67A24" w:rsidRDefault="00F41856" w:rsidP="00B35B5F">
      <w:pPr>
        <w:numPr>
          <w:ilvl w:val="0"/>
          <w:numId w:val="1"/>
        </w:numPr>
        <w:shd w:val="clear" w:color="auto" w:fill="FFFFFF"/>
        <w:tabs>
          <w:tab w:val="left" w:pos="420"/>
        </w:tabs>
        <w:rPr>
          <w:color w:val="1C1C1C"/>
          <w:sz w:val="24"/>
        </w:rPr>
      </w:pPr>
      <w:r w:rsidRPr="000D020D">
        <w:rPr>
          <w:rFonts w:hint="eastAsia"/>
          <w:color w:val="1C1C1C"/>
          <w:sz w:val="24"/>
        </w:rPr>
        <w:t>了解</w:t>
      </w:r>
      <w:r w:rsidRPr="000D020D">
        <w:rPr>
          <w:rFonts w:hint="eastAsia"/>
          <w:color w:val="1C1C1C"/>
          <w:sz w:val="24"/>
        </w:rPr>
        <w:t>MD5</w:t>
      </w:r>
      <w:r w:rsidRPr="000D020D">
        <w:rPr>
          <w:rFonts w:hint="eastAsia"/>
          <w:color w:val="1C1C1C"/>
          <w:sz w:val="24"/>
        </w:rPr>
        <w:t>加密技术</w:t>
      </w:r>
    </w:p>
    <w:p w14:paraId="06EAC48E" w14:textId="77777777" w:rsidR="008F1BCC" w:rsidRPr="00B35B5F" w:rsidRDefault="008F1BCC" w:rsidP="008A6EC2">
      <w:pPr>
        <w:shd w:val="clear" w:color="auto" w:fill="FFFFFF"/>
        <w:rPr>
          <w:color w:val="1C1C1C"/>
          <w:sz w:val="24"/>
        </w:rPr>
      </w:pPr>
    </w:p>
    <w:p w14:paraId="035AC315" w14:textId="4BFABE0A" w:rsidR="00A82649" w:rsidRPr="00A82649" w:rsidRDefault="00C848DF">
      <w:pPr>
        <w:rPr>
          <w:b/>
          <w:bCs/>
          <w:color w:val="008080"/>
          <w:sz w:val="28"/>
        </w:rPr>
      </w:pPr>
      <w:r>
        <w:rPr>
          <w:rFonts w:hint="eastAsia"/>
          <w:b/>
          <w:bCs/>
          <w:color w:val="008080"/>
          <w:sz w:val="28"/>
        </w:rPr>
        <w:t>工作经历</w:t>
      </w:r>
    </w:p>
    <w:p w14:paraId="725BA426" w14:textId="23F3B914" w:rsidR="00C848DF" w:rsidRPr="000D020D" w:rsidRDefault="003C28FE">
      <w:pPr>
        <w:rPr>
          <w:color w:val="1C1C1C"/>
          <w:sz w:val="24"/>
          <w:szCs w:val="18"/>
        </w:rPr>
      </w:pPr>
      <w:r w:rsidRPr="000D020D">
        <w:rPr>
          <w:noProof/>
          <w:color w:val="1C1C1C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C10A74" wp14:editId="65F58C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5" name="直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E6C97" id="_x76f4__x7ebf__x0020_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" strokecolor="teal"/>
            </w:pict>
          </mc:Fallback>
        </mc:AlternateContent>
      </w:r>
      <w:r w:rsidR="00AD7FD5" w:rsidRPr="000D020D">
        <w:rPr>
          <w:rFonts w:hint="eastAsia"/>
          <w:color w:val="1C1C1C"/>
          <w:sz w:val="24"/>
          <w:szCs w:val="18"/>
        </w:rPr>
        <w:t>2015/</w:t>
      </w:r>
      <w:r w:rsidR="00D87A07">
        <w:rPr>
          <w:color w:val="1C1C1C"/>
          <w:sz w:val="24"/>
          <w:szCs w:val="18"/>
        </w:rPr>
        <w:t>6</w:t>
      </w:r>
      <w:r w:rsidR="009761E7">
        <w:rPr>
          <w:rFonts w:hint="eastAsia"/>
          <w:color w:val="1C1C1C"/>
          <w:sz w:val="24"/>
          <w:szCs w:val="18"/>
        </w:rPr>
        <w:t>~2016/6</w:t>
      </w:r>
      <w:r w:rsidR="00A82649" w:rsidRPr="000D020D">
        <w:rPr>
          <w:rFonts w:hint="eastAsia"/>
          <w:color w:val="1C1C1C"/>
          <w:sz w:val="24"/>
          <w:szCs w:val="18"/>
        </w:rPr>
        <w:t xml:space="preserve"> </w:t>
      </w:r>
      <w:r w:rsidR="00263D1C">
        <w:rPr>
          <w:color w:val="1C1C1C"/>
          <w:sz w:val="24"/>
          <w:szCs w:val="18"/>
        </w:rPr>
        <w:t xml:space="preserve"> </w:t>
      </w:r>
      <w:r w:rsidR="00AD7FD5" w:rsidRPr="000D020D">
        <w:rPr>
          <w:rFonts w:hint="eastAsia"/>
          <w:color w:val="1C1C1C"/>
          <w:sz w:val="24"/>
          <w:szCs w:val="18"/>
        </w:rPr>
        <w:t>于</w:t>
      </w:r>
      <w:r w:rsidR="00EB170E" w:rsidRPr="000D020D">
        <w:rPr>
          <w:rFonts w:hint="eastAsia"/>
          <w:color w:val="1C1C1C"/>
          <w:sz w:val="24"/>
          <w:szCs w:val="18"/>
        </w:rPr>
        <w:t>湖南</w:t>
      </w:r>
      <w:r w:rsidR="009B0D76" w:rsidRPr="000D020D">
        <w:rPr>
          <w:rFonts w:hint="eastAsia"/>
          <w:color w:val="1C1C1C"/>
          <w:sz w:val="24"/>
          <w:szCs w:val="18"/>
        </w:rPr>
        <w:t>蓝军网络科技</w:t>
      </w:r>
      <w:r w:rsidR="00EB170E" w:rsidRPr="000D020D">
        <w:rPr>
          <w:rFonts w:hint="eastAsia"/>
          <w:color w:val="1C1C1C"/>
          <w:sz w:val="24"/>
          <w:szCs w:val="18"/>
        </w:rPr>
        <w:t>有限公司</w:t>
      </w:r>
      <w:r w:rsidR="009761E7" w:rsidRPr="000D020D">
        <w:rPr>
          <w:rFonts w:hint="eastAsia"/>
          <w:color w:val="1C1C1C"/>
          <w:sz w:val="24"/>
          <w:szCs w:val="18"/>
        </w:rPr>
        <w:t>iOS</w:t>
      </w:r>
      <w:r w:rsidR="009761E7" w:rsidRPr="000D020D">
        <w:rPr>
          <w:rFonts w:hint="eastAsia"/>
          <w:color w:val="1C1C1C"/>
          <w:sz w:val="24"/>
          <w:szCs w:val="18"/>
        </w:rPr>
        <w:t>开发实习</w:t>
      </w:r>
    </w:p>
    <w:p w14:paraId="698D0CB8" w14:textId="548A792B" w:rsidR="000D020D" w:rsidRDefault="00054AE8">
      <w:pPr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2016/7</w:t>
      </w:r>
      <w:r w:rsidR="009761E7">
        <w:rPr>
          <w:color w:val="1C1C1C"/>
          <w:sz w:val="24"/>
          <w:szCs w:val="18"/>
        </w:rPr>
        <w:t xml:space="preserve">~2017/3  </w:t>
      </w:r>
      <w:r w:rsidR="009761E7">
        <w:rPr>
          <w:rFonts w:hint="eastAsia"/>
          <w:color w:val="1C1C1C"/>
          <w:sz w:val="24"/>
          <w:szCs w:val="18"/>
        </w:rPr>
        <w:t>于</w:t>
      </w:r>
      <w:r w:rsidR="009761E7">
        <w:rPr>
          <w:color w:val="1C1C1C"/>
          <w:sz w:val="24"/>
          <w:szCs w:val="18"/>
        </w:rPr>
        <w:t>湖南桑徳无限科技有限公司</w:t>
      </w:r>
      <w:r w:rsidR="009761E7">
        <w:rPr>
          <w:color w:val="1C1C1C"/>
          <w:sz w:val="24"/>
          <w:szCs w:val="18"/>
        </w:rPr>
        <w:t>iOS</w:t>
      </w:r>
      <w:r w:rsidR="009761E7">
        <w:rPr>
          <w:color w:val="1C1C1C"/>
          <w:sz w:val="24"/>
          <w:szCs w:val="18"/>
        </w:rPr>
        <w:t>开发工程师</w:t>
      </w:r>
    </w:p>
    <w:p w14:paraId="73BC9395" w14:textId="73ED63FE" w:rsidR="006A570D" w:rsidRDefault="00054AE8">
      <w:pPr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2017/3~</w:t>
      </w:r>
      <w:r w:rsidR="00530A60">
        <w:rPr>
          <w:color w:val="1C1C1C"/>
          <w:sz w:val="24"/>
          <w:szCs w:val="18"/>
        </w:rPr>
        <w:t>2018/1</w:t>
      </w:r>
      <w:r>
        <w:rPr>
          <w:color w:val="1C1C1C"/>
          <w:sz w:val="24"/>
          <w:szCs w:val="18"/>
        </w:rPr>
        <w:t xml:space="preserve">  </w:t>
      </w:r>
      <w:r w:rsidR="008F1BCC">
        <w:rPr>
          <w:rFonts w:hint="eastAsia"/>
          <w:color w:val="1C1C1C"/>
          <w:sz w:val="24"/>
          <w:szCs w:val="18"/>
        </w:rPr>
        <w:t>于</w:t>
      </w:r>
      <w:r w:rsidR="008F1BCC">
        <w:rPr>
          <w:color w:val="1C1C1C"/>
          <w:sz w:val="24"/>
          <w:szCs w:val="18"/>
        </w:rPr>
        <w:t>湖南中融汇智科技股份有限公司</w:t>
      </w:r>
      <w:r w:rsidR="008F1BCC">
        <w:rPr>
          <w:color w:val="1C1C1C"/>
          <w:sz w:val="24"/>
          <w:szCs w:val="18"/>
        </w:rPr>
        <w:t>iOS</w:t>
      </w:r>
      <w:r w:rsidR="008F1BCC">
        <w:rPr>
          <w:color w:val="1C1C1C"/>
          <w:sz w:val="24"/>
          <w:szCs w:val="18"/>
        </w:rPr>
        <w:t>开发工程师</w:t>
      </w:r>
    </w:p>
    <w:p w14:paraId="59CC122E" w14:textId="77777777" w:rsidR="00854608" w:rsidRDefault="00854608">
      <w:pPr>
        <w:rPr>
          <w:color w:val="1C1C1C"/>
          <w:sz w:val="24"/>
          <w:szCs w:val="18"/>
        </w:rPr>
      </w:pPr>
    </w:p>
    <w:p w14:paraId="5AC64E97" w14:textId="77777777" w:rsidR="00EA3B60" w:rsidRDefault="00EA3B60">
      <w:pPr>
        <w:rPr>
          <w:color w:val="1C1C1C"/>
          <w:sz w:val="24"/>
          <w:szCs w:val="18"/>
        </w:rPr>
      </w:pPr>
    </w:p>
    <w:p w14:paraId="7BD11306" w14:textId="77777777" w:rsidR="008A6EC2" w:rsidRPr="000D020D" w:rsidRDefault="008A6EC2">
      <w:pPr>
        <w:rPr>
          <w:color w:val="1C1C1C"/>
          <w:sz w:val="24"/>
          <w:szCs w:val="18"/>
        </w:rPr>
      </w:pPr>
    </w:p>
    <w:p w14:paraId="40B53E5D" w14:textId="77777777" w:rsidR="00C848DF" w:rsidRDefault="00C848DF">
      <w:pPr>
        <w:rPr>
          <w:b/>
          <w:bCs/>
          <w:color w:val="008080"/>
          <w:sz w:val="28"/>
        </w:rPr>
      </w:pPr>
      <w:r>
        <w:rPr>
          <w:rFonts w:hint="eastAsia"/>
          <w:b/>
          <w:bCs/>
          <w:color w:val="008080"/>
          <w:sz w:val="28"/>
        </w:rPr>
        <w:lastRenderedPageBreak/>
        <w:t>项目经验</w:t>
      </w:r>
    </w:p>
    <w:p w14:paraId="042659AB" w14:textId="1CF742F0" w:rsidR="00C848DF" w:rsidRPr="000D020D" w:rsidRDefault="003C28FE" w:rsidP="00B35B5F">
      <w:pPr>
        <w:spacing w:line="360" w:lineRule="auto"/>
        <w:rPr>
          <w:color w:val="1C1C1C"/>
          <w:sz w:val="24"/>
          <w:szCs w:val="18"/>
        </w:rPr>
      </w:pPr>
      <w:r w:rsidRPr="000D020D">
        <w:rPr>
          <w:b/>
          <w:bCs/>
          <w:noProof/>
          <w:color w:val="1C1C1C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BAEE9D" wp14:editId="623CCD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4" name="直线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C0343" id="_x76f4__x7ebf__x0020_7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" strokecolor="teal"/>
            </w:pict>
          </mc:Fallback>
        </mc:AlternateContent>
      </w:r>
      <w:r w:rsidR="00C848DF" w:rsidRPr="000D020D">
        <w:rPr>
          <w:rFonts w:hint="eastAsia"/>
          <w:b/>
          <w:bCs/>
          <w:color w:val="1C1C1C"/>
          <w:sz w:val="24"/>
          <w:szCs w:val="18"/>
        </w:rPr>
        <w:t>项目名称</w:t>
      </w:r>
      <w:r w:rsidR="00C848DF" w:rsidRPr="000D020D">
        <w:rPr>
          <w:rFonts w:hint="eastAsia"/>
          <w:color w:val="1C1C1C"/>
          <w:sz w:val="24"/>
          <w:szCs w:val="18"/>
        </w:rPr>
        <w:t>：</w:t>
      </w:r>
      <w:r w:rsidR="00866265">
        <w:rPr>
          <w:rFonts w:hint="eastAsia"/>
          <w:color w:val="1C1C1C"/>
          <w:sz w:val="24"/>
          <w:szCs w:val="18"/>
        </w:rPr>
        <w:t>易泊充</w:t>
      </w:r>
      <w:r w:rsidR="00854608">
        <w:rPr>
          <w:color w:val="1C1C1C"/>
          <w:sz w:val="24"/>
          <w:szCs w:val="18"/>
        </w:rPr>
        <w:t>（已上线）</w:t>
      </w:r>
    </w:p>
    <w:p w14:paraId="4E4AAD77" w14:textId="64779CB3" w:rsidR="00C848DF" w:rsidRPr="000D020D" w:rsidRDefault="00C848DF" w:rsidP="00B35B5F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开发环境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="009821DA" w:rsidRPr="000D020D">
        <w:rPr>
          <w:rFonts w:hint="eastAsia"/>
          <w:color w:val="1C1C1C"/>
          <w:sz w:val="24"/>
          <w:szCs w:val="18"/>
        </w:rPr>
        <w:t>Xcode</w:t>
      </w:r>
      <w:proofErr w:type="spellEnd"/>
      <w:r w:rsidR="009821DA" w:rsidRPr="000D020D">
        <w:rPr>
          <w:rFonts w:hint="eastAsia"/>
          <w:color w:val="1C1C1C"/>
          <w:sz w:val="24"/>
          <w:szCs w:val="18"/>
        </w:rPr>
        <w:tab/>
      </w:r>
    </w:p>
    <w:p w14:paraId="446A2144" w14:textId="1EBBC98C" w:rsidR="009821DA" w:rsidRPr="000D020D" w:rsidRDefault="00C848DF" w:rsidP="00B35B5F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项目描述</w:t>
      </w:r>
      <w:r w:rsidRPr="000D020D">
        <w:rPr>
          <w:rFonts w:hint="eastAsia"/>
          <w:color w:val="1C1C1C"/>
          <w:sz w:val="24"/>
          <w:szCs w:val="18"/>
        </w:rPr>
        <w:t>：</w:t>
      </w:r>
      <w:r w:rsidR="00866265">
        <w:rPr>
          <w:color w:val="1C1C1C"/>
          <w:sz w:val="24"/>
          <w:szCs w:val="18"/>
        </w:rPr>
        <w:t>易泊充</w:t>
      </w:r>
      <w:r w:rsidR="00866265">
        <w:rPr>
          <w:rFonts w:hint="eastAsia"/>
          <w:color w:val="1C1C1C"/>
          <w:sz w:val="24"/>
          <w:szCs w:val="18"/>
        </w:rPr>
        <w:t>是</w:t>
      </w:r>
      <w:r w:rsidR="00866265">
        <w:rPr>
          <w:color w:val="1C1C1C"/>
          <w:sz w:val="24"/>
          <w:szCs w:val="18"/>
        </w:rPr>
        <w:t>一款为</w:t>
      </w:r>
      <w:r w:rsidR="00866265">
        <w:rPr>
          <w:rFonts w:hint="eastAsia"/>
          <w:color w:val="1C1C1C"/>
          <w:sz w:val="24"/>
          <w:szCs w:val="18"/>
        </w:rPr>
        <w:t>有</w:t>
      </w:r>
      <w:r w:rsidR="00866265">
        <w:rPr>
          <w:color w:val="1C1C1C"/>
          <w:sz w:val="24"/>
          <w:szCs w:val="18"/>
        </w:rPr>
        <w:t>车一族的朋友</w:t>
      </w:r>
      <w:r w:rsidR="00866265">
        <w:rPr>
          <w:rFonts w:hint="eastAsia"/>
          <w:color w:val="1C1C1C"/>
          <w:sz w:val="24"/>
          <w:szCs w:val="18"/>
        </w:rPr>
        <w:t>准备</w:t>
      </w:r>
      <w:r w:rsidR="00866265">
        <w:rPr>
          <w:color w:val="1C1C1C"/>
          <w:sz w:val="24"/>
          <w:szCs w:val="18"/>
        </w:rPr>
        <w:t>的软件，</w:t>
      </w:r>
      <w:r w:rsidR="00866265">
        <w:rPr>
          <w:rFonts w:hint="eastAsia"/>
          <w:color w:val="1C1C1C"/>
          <w:sz w:val="24"/>
          <w:szCs w:val="18"/>
        </w:rPr>
        <w:t>通过</w:t>
      </w:r>
      <w:r w:rsidR="00866265">
        <w:rPr>
          <w:color w:val="1C1C1C"/>
          <w:sz w:val="24"/>
          <w:szCs w:val="18"/>
        </w:rPr>
        <w:t>易泊充</w:t>
      </w:r>
      <w:r w:rsidR="00866265">
        <w:rPr>
          <w:color w:val="1C1C1C"/>
          <w:sz w:val="24"/>
          <w:szCs w:val="18"/>
        </w:rPr>
        <w:t>app</w:t>
      </w:r>
      <w:r w:rsidR="00866265">
        <w:rPr>
          <w:rFonts w:hint="eastAsia"/>
          <w:color w:val="1C1C1C"/>
          <w:sz w:val="24"/>
          <w:szCs w:val="18"/>
        </w:rPr>
        <w:t>可以</w:t>
      </w:r>
      <w:r w:rsidR="00CE6995">
        <w:rPr>
          <w:color w:val="1C1C1C"/>
          <w:sz w:val="24"/>
          <w:szCs w:val="18"/>
        </w:rPr>
        <w:t>享受易停</w:t>
      </w:r>
      <w:r w:rsidR="00CE6995">
        <w:rPr>
          <w:rFonts w:hint="eastAsia"/>
          <w:color w:val="1C1C1C"/>
          <w:sz w:val="24"/>
          <w:szCs w:val="18"/>
        </w:rPr>
        <w:t>车</w:t>
      </w:r>
      <w:r w:rsidR="00866265">
        <w:rPr>
          <w:color w:val="1C1C1C"/>
          <w:sz w:val="24"/>
          <w:szCs w:val="18"/>
        </w:rPr>
        <w:t>、</w:t>
      </w:r>
      <w:r w:rsidR="00866265">
        <w:rPr>
          <w:rFonts w:hint="eastAsia"/>
          <w:color w:val="1C1C1C"/>
          <w:sz w:val="24"/>
          <w:szCs w:val="18"/>
        </w:rPr>
        <w:t>易</w:t>
      </w:r>
      <w:r w:rsidR="00866265">
        <w:rPr>
          <w:color w:val="1C1C1C"/>
          <w:sz w:val="24"/>
          <w:szCs w:val="18"/>
        </w:rPr>
        <w:t>充电、</w:t>
      </w:r>
      <w:r w:rsidR="00866265">
        <w:rPr>
          <w:rFonts w:hint="eastAsia"/>
          <w:color w:val="1C1C1C"/>
          <w:sz w:val="24"/>
          <w:szCs w:val="18"/>
        </w:rPr>
        <w:t>易</w:t>
      </w:r>
      <w:r w:rsidR="00866265">
        <w:rPr>
          <w:color w:val="1C1C1C"/>
          <w:sz w:val="24"/>
          <w:szCs w:val="18"/>
        </w:rPr>
        <w:t>支付的服务</w:t>
      </w:r>
      <w:r w:rsidR="009821DA" w:rsidRPr="000D020D">
        <w:rPr>
          <w:rFonts w:hint="eastAsia"/>
          <w:color w:val="1C1C1C"/>
          <w:sz w:val="24"/>
          <w:szCs w:val="18"/>
        </w:rPr>
        <w:t>。项目主要有以下</w:t>
      </w:r>
      <w:r w:rsidR="00866265">
        <w:rPr>
          <w:rFonts w:hint="eastAsia"/>
          <w:color w:val="1C1C1C"/>
          <w:sz w:val="24"/>
          <w:szCs w:val="18"/>
        </w:rPr>
        <w:t>四</w:t>
      </w:r>
      <w:r w:rsidR="00866265">
        <w:rPr>
          <w:color w:val="1C1C1C"/>
          <w:sz w:val="24"/>
          <w:szCs w:val="18"/>
        </w:rPr>
        <w:t>个</w:t>
      </w:r>
      <w:r w:rsidR="009821DA" w:rsidRPr="000D020D">
        <w:rPr>
          <w:rFonts w:hint="eastAsia"/>
          <w:color w:val="1C1C1C"/>
          <w:sz w:val="24"/>
          <w:szCs w:val="18"/>
        </w:rPr>
        <w:t>模块：</w:t>
      </w:r>
    </w:p>
    <w:p w14:paraId="2AB6FFEE" w14:textId="71AFA762" w:rsidR="009821DA" w:rsidRPr="00866265" w:rsidRDefault="00866265" w:rsidP="00866265">
      <w:pPr>
        <w:pStyle w:val="a8"/>
        <w:numPr>
          <w:ilvl w:val="0"/>
          <w:numId w:val="12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首页</w:t>
      </w:r>
      <w:r w:rsidR="009821DA" w:rsidRPr="000D020D">
        <w:rPr>
          <w:rFonts w:hint="eastAsia"/>
          <w:color w:val="1C1C1C"/>
          <w:sz w:val="24"/>
          <w:szCs w:val="18"/>
        </w:rPr>
        <w:t>：</w:t>
      </w:r>
      <w:r w:rsidRPr="00866265">
        <w:rPr>
          <w:color w:val="1C1C1C"/>
          <w:sz w:val="24"/>
          <w:szCs w:val="18"/>
        </w:rPr>
        <w:t xml:space="preserve"> </w:t>
      </w:r>
      <w:r w:rsidR="00854608">
        <w:rPr>
          <w:rFonts w:hint="eastAsia"/>
          <w:color w:val="1C1C1C"/>
          <w:sz w:val="24"/>
          <w:szCs w:val="18"/>
        </w:rPr>
        <w:t>显示</w:t>
      </w:r>
      <w:r w:rsidR="00854608">
        <w:rPr>
          <w:color w:val="1C1C1C"/>
          <w:sz w:val="24"/>
          <w:szCs w:val="18"/>
        </w:rPr>
        <w:t>附近停车场充电桩，</w:t>
      </w:r>
      <w:r w:rsidR="00854608">
        <w:rPr>
          <w:rFonts w:hint="eastAsia"/>
          <w:color w:val="1C1C1C"/>
          <w:sz w:val="24"/>
          <w:szCs w:val="18"/>
        </w:rPr>
        <w:t>显示</w:t>
      </w:r>
      <w:r w:rsidR="00854608">
        <w:rPr>
          <w:color w:val="1C1C1C"/>
          <w:sz w:val="24"/>
          <w:szCs w:val="18"/>
        </w:rPr>
        <w:t>正在停车信息、充电信息或者预约信息，</w:t>
      </w:r>
      <w:r w:rsidR="00854608">
        <w:rPr>
          <w:rFonts w:hint="eastAsia"/>
          <w:color w:val="1C1C1C"/>
          <w:sz w:val="24"/>
          <w:szCs w:val="18"/>
        </w:rPr>
        <w:t>可以</w:t>
      </w:r>
      <w:r w:rsidR="00854608">
        <w:rPr>
          <w:color w:val="1C1C1C"/>
          <w:sz w:val="24"/>
          <w:szCs w:val="18"/>
        </w:rPr>
        <w:t>根据用户点击进入相应的功能，</w:t>
      </w:r>
      <w:r w:rsidR="00854608">
        <w:rPr>
          <w:rFonts w:hint="eastAsia"/>
          <w:color w:val="1C1C1C"/>
          <w:sz w:val="24"/>
          <w:szCs w:val="18"/>
        </w:rPr>
        <w:t>如</w:t>
      </w:r>
      <w:r w:rsidR="00854608">
        <w:rPr>
          <w:color w:val="1C1C1C"/>
          <w:sz w:val="24"/>
          <w:szCs w:val="18"/>
        </w:rPr>
        <w:t>：商家活动、</w:t>
      </w:r>
      <w:r w:rsidR="00854608">
        <w:rPr>
          <w:rFonts w:hint="eastAsia"/>
          <w:color w:val="1C1C1C"/>
          <w:sz w:val="24"/>
          <w:szCs w:val="18"/>
        </w:rPr>
        <w:t>物业</w:t>
      </w:r>
      <w:r w:rsidR="00854608">
        <w:rPr>
          <w:color w:val="1C1C1C"/>
          <w:sz w:val="24"/>
          <w:szCs w:val="18"/>
        </w:rPr>
        <w:t>服务、</w:t>
      </w:r>
      <w:r w:rsidR="00854608">
        <w:rPr>
          <w:rFonts w:hint="eastAsia"/>
          <w:color w:val="1C1C1C"/>
          <w:sz w:val="24"/>
          <w:szCs w:val="18"/>
        </w:rPr>
        <w:t>地图</w:t>
      </w:r>
      <w:r w:rsidR="00854608">
        <w:rPr>
          <w:color w:val="1C1C1C"/>
          <w:sz w:val="24"/>
          <w:szCs w:val="18"/>
        </w:rPr>
        <w:t>页面、</w:t>
      </w:r>
      <w:r w:rsidR="00854608">
        <w:rPr>
          <w:rFonts w:hint="eastAsia"/>
          <w:color w:val="1C1C1C"/>
          <w:sz w:val="24"/>
          <w:szCs w:val="18"/>
        </w:rPr>
        <w:t>预约</w:t>
      </w:r>
      <w:r w:rsidR="00854608">
        <w:rPr>
          <w:color w:val="1C1C1C"/>
          <w:sz w:val="24"/>
          <w:szCs w:val="18"/>
        </w:rPr>
        <w:t>页面、</w:t>
      </w:r>
      <w:r w:rsidR="00854608">
        <w:rPr>
          <w:rFonts w:hint="eastAsia"/>
          <w:color w:val="1C1C1C"/>
          <w:sz w:val="24"/>
          <w:szCs w:val="18"/>
        </w:rPr>
        <w:t>支付</w:t>
      </w:r>
      <w:r w:rsidR="00854608">
        <w:rPr>
          <w:color w:val="1C1C1C"/>
          <w:sz w:val="24"/>
          <w:szCs w:val="18"/>
        </w:rPr>
        <w:t>页面等</w:t>
      </w:r>
    </w:p>
    <w:p w14:paraId="7F080EF1" w14:textId="13B3CA38" w:rsidR="009821DA" w:rsidRPr="00866265" w:rsidRDefault="00866265" w:rsidP="00866265">
      <w:pPr>
        <w:pStyle w:val="a8"/>
        <w:numPr>
          <w:ilvl w:val="0"/>
          <w:numId w:val="12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扫码</w:t>
      </w:r>
      <w:r w:rsidR="0050071A" w:rsidRPr="000D020D">
        <w:rPr>
          <w:rFonts w:hint="eastAsia"/>
          <w:color w:val="1C1C1C"/>
          <w:sz w:val="24"/>
          <w:szCs w:val="18"/>
        </w:rPr>
        <w:t>：</w:t>
      </w:r>
      <w:r w:rsidR="00854608">
        <w:rPr>
          <w:color w:val="1C1C1C"/>
          <w:sz w:val="24"/>
          <w:szCs w:val="18"/>
        </w:rPr>
        <w:t>通过扫充电</w:t>
      </w:r>
      <w:r w:rsidR="00854608">
        <w:rPr>
          <w:rFonts w:hint="eastAsia"/>
          <w:color w:val="1C1C1C"/>
          <w:sz w:val="24"/>
          <w:szCs w:val="18"/>
        </w:rPr>
        <w:t>桩</w:t>
      </w:r>
      <w:r w:rsidR="00854608">
        <w:rPr>
          <w:color w:val="1C1C1C"/>
          <w:sz w:val="24"/>
          <w:szCs w:val="18"/>
        </w:rPr>
        <w:t>的</w:t>
      </w:r>
      <w:r w:rsidR="00854608">
        <w:rPr>
          <w:rFonts w:hint="eastAsia"/>
          <w:color w:val="1C1C1C"/>
          <w:sz w:val="24"/>
          <w:szCs w:val="18"/>
        </w:rPr>
        <w:t>二维码</w:t>
      </w:r>
      <w:r w:rsidR="00854608">
        <w:rPr>
          <w:color w:val="1C1C1C"/>
          <w:sz w:val="24"/>
          <w:szCs w:val="18"/>
        </w:rPr>
        <w:t>或输入设备编号，</w:t>
      </w:r>
      <w:r w:rsidR="00854608">
        <w:rPr>
          <w:rFonts w:hint="eastAsia"/>
          <w:color w:val="1C1C1C"/>
          <w:sz w:val="24"/>
          <w:szCs w:val="18"/>
        </w:rPr>
        <w:t>支付</w:t>
      </w:r>
      <w:r w:rsidR="00854608">
        <w:rPr>
          <w:color w:val="1C1C1C"/>
          <w:sz w:val="24"/>
          <w:szCs w:val="18"/>
        </w:rPr>
        <w:t>之后，</w:t>
      </w:r>
      <w:r w:rsidR="00854608">
        <w:rPr>
          <w:rFonts w:hint="eastAsia"/>
          <w:color w:val="1C1C1C"/>
          <w:sz w:val="24"/>
          <w:szCs w:val="18"/>
        </w:rPr>
        <w:t>可</w:t>
      </w:r>
      <w:r w:rsidR="00854608">
        <w:rPr>
          <w:color w:val="1C1C1C"/>
          <w:sz w:val="24"/>
          <w:szCs w:val="18"/>
        </w:rPr>
        <w:t>进行充电，如夜间可</w:t>
      </w:r>
      <w:r w:rsidR="00080549">
        <w:rPr>
          <w:color w:val="1C1C1C"/>
          <w:sz w:val="24"/>
          <w:szCs w:val="18"/>
        </w:rPr>
        <w:t>使用</w:t>
      </w:r>
      <w:r w:rsidR="00854608">
        <w:rPr>
          <w:color w:val="1C1C1C"/>
          <w:sz w:val="24"/>
          <w:szCs w:val="18"/>
        </w:rPr>
        <w:t>开灯功能，</w:t>
      </w:r>
      <w:r w:rsidR="00854608">
        <w:rPr>
          <w:rFonts w:hint="eastAsia"/>
          <w:color w:val="1C1C1C"/>
          <w:sz w:val="24"/>
          <w:szCs w:val="18"/>
        </w:rPr>
        <w:t>打开</w:t>
      </w:r>
      <w:r w:rsidR="00854608">
        <w:rPr>
          <w:color w:val="1C1C1C"/>
          <w:sz w:val="24"/>
          <w:szCs w:val="18"/>
        </w:rPr>
        <w:t>手机电灯。</w:t>
      </w:r>
    </w:p>
    <w:p w14:paraId="5E92159A" w14:textId="23B9CF02" w:rsidR="00866265" w:rsidRDefault="00866265" w:rsidP="00866265">
      <w:pPr>
        <w:pStyle w:val="a8"/>
        <w:numPr>
          <w:ilvl w:val="0"/>
          <w:numId w:val="12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发现</w:t>
      </w:r>
      <w:r w:rsidR="00645032" w:rsidRPr="000D020D">
        <w:rPr>
          <w:rFonts w:hint="eastAsia"/>
          <w:color w:val="1C1C1C"/>
          <w:sz w:val="24"/>
          <w:szCs w:val="18"/>
        </w:rPr>
        <w:t>：</w:t>
      </w:r>
      <w:r w:rsidR="008F726A">
        <w:rPr>
          <w:rFonts w:hint="eastAsia"/>
          <w:color w:val="1C1C1C"/>
          <w:sz w:val="24"/>
          <w:szCs w:val="18"/>
        </w:rPr>
        <w:tab/>
      </w:r>
      <w:r w:rsidR="008F726A">
        <w:rPr>
          <w:color w:val="1C1C1C"/>
          <w:sz w:val="24"/>
          <w:szCs w:val="18"/>
        </w:rPr>
        <w:t>推送关于</w:t>
      </w:r>
      <w:r w:rsidR="008F726A">
        <w:rPr>
          <w:rFonts w:hint="eastAsia"/>
          <w:color w:val="1C1C1C"/>
          <w:sz w:val="24"/>
          <w:szCs w:val="18"/>
        </w:rPr>
        <w:t>汽车</w:t>
      </w:r>
      <w:r w:rsidR="008F726A">
        <w:rPr>
          <w:color w:val="1C1C1C"/>
          <w:sz w:val="24"/>
          <w:szCs w:val="18"/>
        </w:rPr>
        <w:t>方面的</w:t>
      </w:r>
      <w:r w:rsidR="001D0A26">
        <w:rPr>
          <w:rFonts w:hint="eastAsia"/>
          <w:color w:val="1C1C1C"/>
          <w:sz w:val="24"/>
          <w:szCs w:val="18"/>
        </w:rPr>
        <w:t>资讯</w:t>
      </w:r>
      <w:r w:rsidR="008F726A">
        <w:rPr>
          <w:color w:val="1C1C1C"/>
          <w:sz w:val="24"/>
          <w:szCs w:val="18"/>
        </w:rPr>
        <w:t>，</w:t>
      </w:r>
      <w:r w:rsidR="008F726A">
        <w:rPr>
          <w:rFonts w:hint="eastAsia"/>
          <w:color w:val="1C1C1C"/>
          <w:sz w:val="24"/>
          <w:szCs w:val="18"/>
        </w:rPr>
        <w:t>点击</w:t>
      </w:r>
      <w:r w:rsidR="008F726A">
        <w:rPr>
          <w:color w:val="1C1C1C"/>
          <w:sz w:val="24"/>
          <w:szCs w:val="18"/>
        </w:rPr>
        <w:t>可跳转页面查看</w:t>
      </w:r>
      <w:r w:rsidR="009821DA" w:rsidRPr="00866265">
        <w:rPr>
          <w:rFonts w:hint="eastAsia"/>
          <w:color w:val="1C1C1C"/>
          <w:sz w:val="24"/>
          <w:szCs w:val="18"/>
        </w:rPr>
        <w:t xml:space="preserve"> </w:t>
      </w:r>
    </w:p>
    <w:p w14:paraId="3F20254B" w14:textId="6C6C3148" w:rsidR="00866265" w:rsidRPr="00866265" w:rsidRDefault="00866265" w:rsidP="00866265">
      <w:pPr>
        <w:pStyle w:val="a8"/>
        <w:numPr>
          <w:ilvl w:val="0"/>
          <w:numId w:val="12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个人中心：</w:t>
      </w:r>
      <w:r w:rsidRPr="00866265">
        <w:rPr>
          <w:color w:val="1C1C1C"/>
          <w:sz w:val="24"/>
          <w:szCs w:val="18"/>
        </w:rPr>
        <w:t xml:space="preserve"> </w:t>
      </w:r>
      <w:r w:rsidR="001D0A26">
        <w:rPr>
          <w:rFonts w:hint="eastAsia"/>
          <w:color w:val="1C1C1C"/>
          <w:sz w:val="24"/>
          <w:szCs w:val="18"/>
        </w:rPr>
        <w:t>修改</w:t>
      </w:r>
      <w:r w:rsidR="001D0A26">
        <w:rPr>
          <w:color w:val="1C1C1C"/>
          <w:sz w:val="24"/>
          <w:szCs w:val="18"/>
        </w:rPr>
        <w:t>完善个人信息、余额、</w:t>
      </w:r>
      <w:r w:rsidR="001D0A26">
        <w:rPr>
          <w:rFonts w:hint="eastAsia"/>
          <w:color w:val="1C1C1C"/>
          <w:sz w:val="24"/>
          <w:szCs w:val="18"/>
        </w:rPr>
        <w:t>订单</w:t>
      </w:r>
      <w:r w:rsidR="001D0A26">
        <w:rPr>
          <w:color w:val="1C1C1C"/>
          <w:sz w:val="24"/>
          <w:szCs w:val="18"/>
        </w:rPr>
        <w:t>、</w:t>
      </w:r>
      <w:r w:rsidR="001D0A26">
        <w:rPr>
          <w:rFonts w:hint="eastAsia"/>
          <w:color w:val="1C1C1C"/>
          <w:sz w:val="24"/>
          <w:szCs w:val="18"/>
        </w:rPr>
        <w:t>收益</w:t>
      </w:r>
      <w:r w:rsidR="001D0A26">
        <w:rPr>
          <w:color w:val="1C1C1C"/>
          <w:sz w:val="24"/>
          <w:szCs w:val="18"/>
        </w:rPr>
        <w:t>、</w:t>
      </w:r>
      <w:r w:rsidR="001D0A26">
        <w:rPr>
          <w:rFonts w:hint="eastAsia"/>
          <w:color w:val="1C1C1C"/>
          <w:sz w:val="24"/>
          <w:szCs w:val="18"/>
        </w:rPr>
        <w:t>爱车</w:t>
      </w:r>
      <w:r w:rsidR="001D0A26">
        <w:rPr>
          <w:color w:val="1C1C1C"/>
          <w:sz w:val="24"/>
          <w:szCs w:val="18"/>
        </w:rPr>
        <w:t>信息、</w:t>
      </w:r>
      <w:r w:rsidR="001D0A26">
        <w:rPr>
          <w:rFonts w:hint="eastAsia"/>
          <w:color w:val="1C1C1C"/>
          <w:sz w:val="24"/>
          <w:szCs w:val="18"/>
        </w:rPr>
        <w:t>电桩</w:t>
      </w:r>
      <w:r w:rsidR="001D0A26">
        <w:rPr>
          <w:color w:val="1C1C1C"/>
          <w:sz w:val="24"/>
          <w:szCs w:val="18"/>
        </w:rPr>
        <w:t>信息、</w:t>
      </w:r>
      <w:r w:rsidR="001D0A26">
        <w:rPr>
          <w:rFonts w:hint="eastAsia"/>
          <w:color w:val="1C1C1C"/>
          <w:sz w:val="24"/>
          <w:szCs w:val="18"/>
        </w:rPr>
        <w:t>车位</w:t>
      </w:r>
      <w:r w:rsidR="001D0A26">
        <w:rPr>
          <w:color w:val="1C1C1C"/>
          <w:sz w:val="24"/>
          <w:szCs w:val="18"/>
        </w:rPr>
        <w:t>信息、</w:t>
      </w:r>
      <w:r w:rsidR="001D0A26">
        <w:rPr>
          <w:rFonts w:hint="eastAsia"/>
          <w:color w:val="1C1C1C"/>
          <w:sz w:val="24"/>
          <w:szCs w:val="18"/>
        </w:rPr>
        <w:t>申请电</w:t>
      </w:r>
      <w:r w:rsidR="001D0A26">
        <w:rPr>
          <w:color w:val="1C1C1C"/>
          <w:sz w:val="24"/>
          <w:szCs w:val="18"/>
        </w:rPr>
        <w:t>桩、</w:t>
      </w:r>
      <w:r w:rsidR="001D0A26">
        <w:rPr>
          <w:rFonts w:hint="eastAsia"/>
          <w:color w:val="1C1C1C"/>
          <w:sz w:val="24"/>
          <w:szCs w:val="18"/>
        </w:rPr>
        <w:t>分享</w:t>
      </w:r>
      <w:r w:rsidR="001D0A26">
        <w:rPr>
          <w:color w:val="1C1C1C"/>
          <w:sz w:val="24"/>
          <w:szCs w:val="18"/>
        </w:rPr>
        <w:t>车位、意见反馈、</w:t>
      </w:r>
      <w:r w:rsidR="001D0A26">
        <w:rPr>
          <w:rFonts w:hint="eastAsia"/>
          <w:color w:val="1C1C1C"/>
          <w:sz w:val="24"/>
          <w:szCs w:val="18"/>
        </w:rPr>
        <w:t>关于</w:t>
      </w:r>
      <w:r w:rsidR="001D0A26">
        <w:rPr>
          <w:color w:val="1C1C1C"/>
          <w:sz w:val="24"/>
          <w:szCs w:val="18"/>
        </w:rPr>
        <w:t>易泊充等功能</w:t>
      </w:r>
    </w:p>
    <w:p w14:paraId="3F78BA23" w14:textId="10D5AF2B" w:rsidR="008F1BCC" w:rsidRDefault="009821DA" w:rsidP="00B35B5F">
      <w:pPr>
        <w:spacing w:line="360" w:lineRule="auto"/>
        <w:ind w:right="-477"/>
        <w:rPr>
          <w:rFonts w:ascii="黑体" w:eastAsia="黑体" w:hAnsi="黑体" w:cs="Arial Unicode MS"/>
          <w:color w:val="333333"/>
          <w:sz w:val="24"/>
          <w:szCs w:val="20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涉及第三方框架</w:t>
      </w:r>
      <w:r w:rsidR="00C848DF" w:rsidRPr="000D020D">
        <w:rPr>
          <w:rFonts w:hint="eastAsia"/>
          <w:b/>
          <w:bCs/>
          <w:color w:val="1C1C1C"/>
          <w:sz w:val="24"/>
          <w:szCs w:val="18"/>
        </w:rPr>
        <w:t>：</w:t>
      </w:r>
      <w:r w:rsidR="001D0A26" w:rsidRPr="000D020D">
        <w:rPr>
          <w:rFonts w:ascii="黑体" w:eastAsia="黑体" w:hAnsi="黑体" w:cs="Arial Unicode MS" w:hint="eastAsia"/>
          <w:color w:val="333333"/>
          <w:sz w:val="24"/>
          <w:szCs w:val="20"/>
        </w:rPr>
        <w:t xml:space="preserve"> </w:t>
      </w:r>
      <w:proofErr w:type="spellStart"/>
      <w:r w:rsidRPr="000D020D">
        <w:rPr>
          <w:rFonts w:ascii="黑体" w:eastAsia="黑体" w:hAnsi="黑体" w:cs="Arial Unicode MS" w:hint="eastAsia"/>
          <w:color w:val="333333"/>
          <w:sz w:val="24"/>
          <w:szCs w:val="20"/>
        </w:rPr>
        <w:t>AFNetworking</w:t>
      </w:r>
      <w:proofErr w:type="spellEnd"/>
      <w:r w:rsidR="001D0A26">
        <w:rPr>
          <w:rFonts w:ascii="黑体" w:eastAsia="黑体" w:hAnsi="黑体" w:cs="Arial Unicode MS" w:hint="eastAsia"/>
          <w:color w:val="333333"/>
          <w:sz w:val="24"/>
          <w:szCs w:val="20"/>
        </w:rPr>
        <w:t>、</w:t>
      </w:r>
      <w:r w:rsidR="0094624B">
        <w:rPr>
          <w:rFonts w:ascii="黑体" w:eastAsia="黑体" w:hAnsi="黑体" w:cs="Arial Unicode MS" w:hint="eastAsia"/>
          <w:color w:val="333333"/>
          <w:sz w:val="24"/>
          <w:szCs w:val="20"/>
        </w:rPr>
        <w:t xml:space="preserve"> </w:t>
      </w:r>
      <w:proofErr w:type="spellStart"/>
      <w:r w:rsidRPr="000D020D">
        <w:rPr>
          <w:rFonts w:ascii="黑体" w:eastAsia="黑体" w:hAnsi="黑体" w:cs="Arial Unicode MS"/>
          <w:color w:val="333333"/>
          <w:sz w:val="24"/>
          <w:szCs w:val="20"/>
        </w:rPr>
        <w:t>MBProgressHUD</w:t>
      </w:r>
      <w:proofErr w:type="spellEnd"/>
      <w:r w:rsidR="000D020D">
        <w:rPr>
          <w:rFonts w:ascii="黑体" w:eastAsia="黑体" w:hAnsi="黑体" w:cs="Arial Unicode MS" w:hint="eastAsia"/>
          <w:color w:val="333333"/>
          <w:sz w:val="24"/>
          <w:szCs w:val="20"/>
        </w:rPr>
        <w:t>、</w:t>
      </w:r>
      <w:proofErr w:type="spellStart"/>
      <w:r w:rsidR="001D0A26">
        <w:rPr>
          <w:rFonts w:ascii="黑体" w:eastAsia="黑体" w:hAnsi="黑体" w:cs="Arial Unicode MS" w:hint="eastAsia"/>
          <w:color w:val="333333"/>
          <w:sz w:val="24"/>
          <w:szCs w:val="20"/>
        </w:rPr>
        <w:t>SDWebImage</w:t>
      </w:r>
      <w:proofErr w:type="spellEnd"/>
      <w:r w:rsidR="001D0A26">
        <w:rPr>
          <w:rFonts w:ascii="黑体" w:eastAsia="黑体" w:hAnsi="黑体" w:cs="Arial Unicode MS"/>
          <w:color w:val="333333"/>
          <w:sz w:val="24"/>
          <w:szCs w:val="20"/>
        </w:rPr>
        <w:t>、</w:t>
      </w:r>
      <w:proofErr w:type="spellStart"/>
      <w:r w:rsidR="001D0A26">
        <w:rPr>
          <w:rFonts w:ascii="黑体" w:eastAsia="黑体" w:hAnsi="黑体" w:cs="Arial Unicode MS" w:hint="eastAsia"/>
          <w:color w:val="333333"/>
          <w:sz w:val="24"/>
          <w:szCs w:val="20"/>
        </w:rPr>
        <w:t>MJRefresh</w:t>
      </w:r>
      <w:proofErr w:type="spellEnd"/>
    </w:p>
    <w:p w14:paraId="3EDEAE2B" w14:textId="77777777" w:rsidR="008F1BCC" w:rsidRPr="00836745" w:rsidRDefault="008F1BCC" w:rsidP="008F1BCC">
      <w:pPr>
        <w:rPr>
          <w:color w:val="1C1C1C"/>
          <w:szCs w:val="18"/>
        </w:rPr>
      </w:pPr>
      <w:r>
        <w:rPr>
          <w:b/>
          <w:bCs/>
          <w:noProof/>
          <w:color w:val="1C1C1C"/>
          <w:szCs w:val="1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8A5A86D" wp14:editId="463B3D5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0"/>
                <wp:effectExtent l="0" t="0" r="25400" b="25400"/>
                <wp:wrapNone/>
                <wp:docPr id="7" name="直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C0D1" id="_x76f4__x7ebf__x0020_10" o:spid="_x0000_s1026" style="position:absolute;left:0;text-align:lef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" strokecolor="teal"/>
            </w:pict>
          </mc:Fallback>
        </mc:AlternateContent>
      </w:r>
    </w:p>
    <w:p w14:paraId="7FCC9084" w14:textId="47B4107B" w:rsidR="008F1BCC" w:rsidRPr="000D020D" w:rsidRDefault="008F1BCC" w:rsidP="008F1BCC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项目名称</w:t>
      </w:r>
      <w:r w:rsidRPr="000D020D">
        <w:rPr>
          <w:rFonts w:hint="eastAsia"/>
          <w:color w:val="1C1C1C"/>
          <w:sz w:val="24"/>
          <w:szCs w:val="18"/>
        </w:rPr>
        <w:t>：</w:t>
      </w:r>
      <w:r w:rsidR="00ED4989">
        <w:rPr>
          <w:rFonts w:ascii="宋体" w:hAnsi="新宋体" w:hint="eastAsia"/>
          <w:sz w:val="24"/>
        </w:rPr>
        <w:t>智慧</w:t>
      </w:r>
      <w:r w:rsidR="00ED4989">
        <w:rPr>
          <w:rFonts w:ascii="宋体" w:hAnsi="新宋体"/>
          <w:sz w:val="24"/>
        </w:rPr>
        <w:t>赢家</w:t>
      </w:r>
      <w:r>
        <w:rPr>
          <w:rFonts w:ascii="宋体" w:hAnsi="新宋体"/>
          <w:sz w:val="24"/>
        </w:rPr>
        <w:t>ERP</w:t>
      </w:r>
      <w:r w:rsidR="00EA3B60">
        <w:rPr>
          <w:color w:val="1C1C1C"/>
          <w:sz w:val="24"/>
          <w:szCs w:val="18"/>
        </w:rPr>
        <w:t>（已上线）</w:t>
      </w:r>
      <w:r w:rsidRPr="000D020D">
        <w:rPr>
          <w:color w:val="1C1C1C"/>
          <w:sz w:val="24"/>
          <w:szCs w:val="18"/>
        </w:rPr>
        <w:t xml:space="preserve"> </w:t>
      </w:r>
    </w:p>
    <w:p w14:paraId="65D1238B" w14:textId="77777777" w:rsidR="008F1BCC" w:rsidRPr="000D020D" w:rsidRDefault="008F1BCC" w:rsidP="008F1BCC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开发环境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Pr="000D020D">
        <w:rPr>
          <w:rFonts w:hint="eastAsia"/>
          <w:color w:val="1C1C1C"/>
          <w:sz w:val="24"/>
          <w:szCs w:val="18"/>
        </w:rPr>
        <w:t>Xcode</w:t>
      </w:r>
      <w:proofErr w:type="spellEnd"/>
    </w:p>
    <w:p w14:paraId="2C8D4FB8" w14:textId="5CB1C87E" w:rsidR="008F1BCC" w:rsidRDefault="008F1BCC" w:rsidP="008F1BCC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项目描述</w:t>
      </w:r>
      <w:r w:rsidRPr="000D020D">
        <w:rPr>
          <w:rFonts w:hint="eastAsia"/>
          <w:color w:val="1C1C1C"/>
          <w:sz w:val="24"/>
          <w:szCs w:val="18"/>
        </w:rPr>
        <w:t>：</w:t>
      </w:r>
      <w:r w:rsidRPr="000D020D">
        <w:rPr>
          <w:color w:val="1C1C1C"/>
          <w:sz w:val="24"/>
          <w:szCs w:val="18"/>
        </w:rPr>
        <w:t xml:space="preserve"> </w:t>
      </w:r>
      <w:r w:rsidR="0084508F">
        <w:rPr>
          <w:color w:val="1C1C1C"/>
          <w:sz w:val="24"/>
          <w:szCs w:val="18"/>
        </w:rPr>
        <w:t>智慧赢家</w:t>
      </w:r>
      <w:r w:rsidR="0084508F">
        <w:rPr>
          <w:color w:val="1C1C1C"/>
          <w:sz w:val="24"/>
          <w:szCs w:val="18"/>
        </w:rPr>
        <w:t>ER</w:t>
      </w:r>
      <w:r w:rsidR="0084508F">
        <w:rPr>
          <w:rFonts w:hint="eastAsia"/>
          <w:color w:val="1C1C1C"/>
          <w:sz w:val="24"/>
          <w:szCs w:val="18"/>
        </w:rPr>
        <w:t>P</w:t>
      </w:r>
      <w:r w:rsidR="0084508F">
        <w:rPr>
          <w:color w:val="1C1C1C"/>
          <w:sz w:val="24"/>
          <w:szCs w:val="18"/>
        </w:rPr>
        <w:t>是一款为</w:t>
      </w:r>
      <w:r w:rsidR="00FB7F35">
        <w:rPr>
          <w:rFonts w:hint="eastAsia"/>
          <w:color w:val="1C1C1C"/>
          <w:sz w:val="24"/>
          <w:szCs w:val="18"/>
        </w:rPr>
        <w:t>中小</w:t>
      </w:r>
      <w:r w:rsidR="00FB7F35">
        <w:rPr>
          <w:color w:val="1C1C1C"/>
          <w:sz w:val="24"/>
          <w:szCs w:val="18"/>
        </w:rPr>
        <w:t>企业</w:t>
      </w:r>
      <w:r w:rsidR="0084508F">
        <w:rPr>
          <w:color w:val="1C1C1C"/>
          <w:sz w:val="24"/>
          <w:szCs w:val="18"/>
        </w:rPr>
        <w:t>员工服务的</w:t>
      </w:r>
      <w:r w:rsidR="00263D1C">
        <w:rPr>
          <w:color w:val="1C1C1C"/>
          <w:sz w:val="24"/>
          <w:szCs w:val="18"/>
        </w:rPr>
        <w:t>软件</w:t>
      </w:r>
      <w:r w:rsidR="00FB7F35">
        <w:rPr>
          <w:color w:val="1C1C1C"/>
          <w:sz w:val="24"/>
          <w:szCs w:val="18"/>
        </w:rPr>
        <w:t>，</w:t>
      </w:r>
      <w:r w:rsidR="00A01BBC">
        <w:rPr>
          <w:color w:val="1C1C1C"/>
          <w:sz w:val="24"/>
          <w:szCs w:val="18"/>
        </w:rPr>
        <w:t>通过该款</w:t>
      </w:r>
      <w:r w:rsidR="00A01BBC">
        <w:rPr>
          <w:color w:val="1C1C1C"/>
          <w:sz w:val="24"/>
          <w:szCs w:val="18"/>
        </w:rPr>
        <w:t>app</w:t>
      </w:r>
      <w:r w:rsidR="00A01BBC">
        <w:rPr>
          <w:color w:val="1C1C1C"/>
          <w:sz w:val="24"/>
          <w:szCs w:val="18"/>
        </w:rPr>
        <w:t>可实现移动办公</w:t>
      </w:r>
      <w:r w:rsidR="00636C67">
        <w:rPr>
          <w:color w:val="1C1C1C"/>
          <w:sz w:val="24"/>
          <w:szCs w:val="18"/>
        </w:rPr>
        <w:t>，</w:t>
      </w:r>
      <w:r w:rsidR="0004006B">
        <w:rPr>
          <w:rFonts w:hint="eastAsia"/>
          <w:color w:val="1C1C1C"/>
          <w:sz w:val="24"/>
          <w:szCs w:val="18"/>
        </w:rPr>
        <w:t>该</w:t>
      </w:r>
      <w:r w:rsidR="0004006B">
        <w:rPr>
          <w:color w:val="1C1C1C"/>
          <w:sz w:val="24"/>
          <w:szCs w:val="18"/>
        </w:rPr>
        <w:t>app</w:t>
      </w:r>
      <w:r w:rsidR="0004006B">
        <w:rPr>
          <w:color w:val="1C1C1C"/>
          <w:sz w:val="24"/>
          <w:szCs w:val="18"/>
        </w:rPr>
        <w:t>服务</w:t>
      </w:r>
      <w:r w:rsidR="004A7EFA">
        <w:rPr>
          <w:rFonts w:hint="eastAsia"/>
          <w:color w:val="1C1C1C"/>
          <w:sz w:val="24"/>
          <w:szCs w:val="18"/>
        </w:rPr>
        <w:t>于</w:t>
      </w:r>
      <w:r w:rsidR="0004006B">
        <w:rPr>
          <w:color w:val="1C1C1C"/>
          <w:sz w:val="24"/>
          <w:szCs w:val="18"/>
        </w:rPr>
        <w:t>瓷器行业、</w:t>
      </w:r>
      <w:r w:rsidR="004A7EFA">
        <w:rPr>
          <w:rFonts w:hint="eastAsia"/>
          <w:color w:val="1C1C1C"/>
          <w:sz w:val="24"/>
          <w:szCs w:val="18"/>
        </w:rPr>
        <w:t>砂浆</w:t>
      </w:r>
      <w:r w:rsidR="0004006B">
        <w:rPr>
          <w:color w:val="1C1C1C"/>
          <w:sz w:val="24"/>
          <w:szCs w:val="18"/>
        </w:rPr>
        <w:t>行业</w:t>
      </w:r>
      <w:r w:rsidR="004A7EFA">
        <w:rPr>
          <w:color w:val="1C1C1C"/>
          <w:sz w:val="24"/>
          <w:szCs w:val="18"/>
        </w:rPr>
        <w:t>。</w:t>
      </w:r>
      <w:r w:rsidR="00A01BBC">
        <w:rPr>
          <w:color w:val="1C1C1C"/>
          <w:sz w:val="24"/>
          <w:szCs w:val="18"/>
        </w:rPr>
        <w:t xml:space="preserve"> </w:t>
      </w:r>
      <w:r w:rsidR="004A7EFA">
        <w:rPr>
          <w:color w:val="1C1C1C"/>
          <w:sz w:val="24"/>
          <w:szCs w:val="18"/>
        </w:rPr>
        <w:t>App</w:t>
      </w:r>
      <w:r w:rsidR="004A7EFA">
        <w:rPr>
          <w:color w:val="1C1C1C"/>
          <w:sz w:val="24"/>
          <w:szCs w:val="18"/>
        </w:rPr>
        <w:t>可根据不同行业的客户，</w:t>
      </w:r>
      <w:r w:rsidR="004A7EFA">
        <w:rPr>
          <w:rFonts w:hint="eastAsia"/>
          <w:color w:val="1C1C1C"/>
          <w:sz w:val="24"/>
          <w:szCs w:val="18"/>
        </w:rPr>
        <w:t>展示不同</w:t>
      </w:r>
      <w:r w:rsidR="004A7EFA">
        <w:rPr>
          <w:color w:val="1C1C1C"/>
          <w:sz w:val="24"/>
          <w:szCs w:val="18"/>
        </w:rPr>
        <w:t>的功能模块。</w:t>
      </w:r>
      <w:r w:rsidR="001E165E">
        <w:rPr>
          <w:color w:val="1C1C1C"/>
          <w:sz w:val="24"/>
          <w:szCs w:val="18"/>
        </w:rPr>
        <w:t>项目主要有以下</w:t>
      </w:r>
      <w:r w:rsidR="00530A60">
        <w:rPr>
          <w:color w:val="1C1C1C"/>
          <w:sz w:val="24"/>
          <w:szCs w:val="18"/>
        </w:rPr>
        <w:t>几</w:t>
      </w:r>
      <w:r w:rsidR="001E165E">
        <w:rPr>
          <w:color w:val="1C1C1C"/>
          <w:sz w:val="24"/>
          <w:szCs w:val="18"/>
        </w:rPr>
        <w:t>个模块：</w:t>
      </w:r>
      <w:r w:rsidR="00A01BBC">
        <w:rPr>
          <w:color w:val="1C1C1C"/>
          <w:sz w:val="24"/>
          <w:szCs w:val="18"/>
        </w:rPr>
        <w:t xml:space="preserve">    </w:t>
      </w:r>
    </w:p>
    <w:p w14:paraId="5B79FA66" w14:textId="62DB2ABD" w:rsidR="00030CCA" w:rsidRPr="00030CCA" w:rsidRDefault="00030CCA" w:rsidP="00030CCA">
      <w:pPr>
        <w:pStyle w:val="a8"/>
        <w:numPr>
          <w:ilvl w:val="0"/>
          <w:numId w:val="13"/>
        </w:numPr>
        <w:spacing w:line="360" w:lineRule="auto"/>
        <w:ind w:firstLineChars="0"/>
        <w:rPr>
          <w:color w:val="1C1C1C"/>
          <w:sz w:val="24"/>
          <w:szCs w:val="18"/>
        </w:rPr>
      </w:pPr>
      <w:r w:rsidRPr="00030CCA">
        <w:rPr>
          <w:rFonts w:hint="eastAsia"/>
          <w:color w:val="1C1C1C"/>
          <w:sz w:val="24"/>
          <w:szCs w:val="18"/>
        </w:rPr>
        <w:t>报表</w:t>
      </w:r>
      <w:r w:rsidR="004A7EFA">
        <w:rPr>
          <w:color w:val="1C1C1C"/>
          <w:sz w:val="24"/>
          <w:szCs w:val="18"/>
        </w:rPr>
        <w:t>：</w:t>
      </w:r>
      <w:r w:rsidR="004A7EFA">
        <w:rPr>
          <w:rFonts w:hint="eastAsia"/>
          <w:color w:val="1C1C1C"/>
          <w:sz w:val="24"/>
          <w:szCs w:val="18"/>
        </w:rPr>
        <w:t>用于</w:t>
      </w:r>
      <w:r w:rsidR="004A7EFA">
        <w:rPr>
          <w:color w:val="1C1C1C"/>
          <w:sz w:val="24"/>
          <w:szCs w:val="18"/>
        </w:rPr>
        <w:t>展示用户的报表信息</w:t>
      </w:r>
      <w:r w:rsidR="00EA3B60">
        <w:rPr>
          <w:color w:val="1C1C1C"/>
          <w:sz w:val="24"/>
          <w:szCs w:val="18"/>
        </w:rPr>
        <w:t>，</w:t>
      </w:r>
      <w:r w:rsidR="00EA3B60">
        <w:rPr>
          <w:rFonts w:hint="eastAsia"/>
          <w:color w:val="1C1C1C"/>
          <w:sz w:val="24"/>
          <w:szCs w:val="18"/>
        </w:rPr>
        <w:t>并</w:t>
      </w:r>
      <w:r w:rsidR="00EA3B60">
        <w:rPr>
          <w:color w:val="1C1C1C"/>
          <w:sz w:val="24"/>
          <w:szCs w:val="18"/>
        </w:rPr>
        <w:t>可查看</w:t>
      </w:r>
      <w:r w:rsidR="00EA3B60">
        <w:rPr>
          <w:rFonts w:hint="eastAsia"/>
          <w:color w:val="1C1C1C"/>
          <w:sz w:val="24"/>
          <w:szCs w:val="18"/>
        </w:rPr>
        <w:t>报表</w:t>
      </w:r>
      <w:r w:rsidR="00EA3B60">
        <w:rPr>
          <w:color w:val="1C1C1C"/>
          <w:sz w:val="24"/>
          <w:szCs w:val="18"/>
        </w:rPr>
        <w:t>的详情</w:t>
      </w:r>
    </w:p>
    <w:p w14:paraId="2D2E32C0" w14:textId="318A9D76" w:rsidR="00030CCA" w:rsidRDefault="00030CCA" w:rsidP="00030CCA">
      <w:pPr>
        <w:pStyle w:val="a8"/>
        <w:numPr>
          <w:ilvl w:val="0"/>
          <w:numId w:val="13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消息</w:t>
      </w:r>
      <w:r w:rsidR="00EA3B60">
        <w:rPr>
          <w:color w:val="1C1C1C"/>
          <w:sz w:val="24"/>
          <w:szCs w:val="18"/>
        </w:rPr>
        <w:t>：</w:t>
      </w:r>
      <w:r w:rsidR="00EA3B60">
        <w:rPr>
          <w:rFonts w:hint="eastAsia"/>
          <w:color w:val="1C1C1C"/>
          <w:sz w:val="24"/>
          <w:szCs w:val="18"/>
        </w:rPr>
        <w:t>用于公司</w:t>
      </w:r>
      <w:r w:rsidR="00EA3B60">
        <w:rPr>
          <w:color w:val="1C1C1C"/>
          <w:sz w:val="24"/>
          <w:szCs w:val="18"/>
        </w:rPr>
        <w:t>员工的</w:t>
      </w:r>
      <w:r w:rsidR="00EA3B60">
        <w:rPr>
          <w:rFonts w:hint="eastAsia"/>
          <w:color w:val="1C1C1C"/>
          <w:sz w:val="24"/>
          <w:szCs w:val="18"/>
        </w:rPr>
        <w:t>之间</w:t>
      </w:r>
      <w:r w:rsidR="00EA3B60">
        <w:rPr>
          <w:color w:val="1C1C1C"/>
          <w:sz w:val="24"/>
          <w:szCs w:val="18"/>
        </w:rPr>
        <w:t>的</w:t>
      </w:r>
      <w:r w:rsidR="00EA3B60">
        <w:rPr>
          <w:rFonts w:hint="eastAsia"/>
          <w:color w:val="1C1C1C"/>
          <w:sz w:val="24"/>
          <w:szCs w:val="18"/>
        </w:rPr>
        <w:t>交流</w:t>
      </w:r>
      <w:r w:rsidR="00EA3B60">
        <w:rPr>
          <w:color w:val="1C1C1C"/>
          <w:sz w:val="24"/>
          <w:szCs w:val="18"/>
        </w:rPr>
        <w:t>，</w:t>
      </w:r>
      <w:r w:rsidR="00EA3B60">
        <w:rPr>
          <w:rFonts w:hint="eastAsia"/>
          <w:color w:val="1C1C1C"/>
          <w:sz w:val="24"/>
          <w:szCs w:val="18"/>
        </w:rPr>
        <w:t>并</w:t>
      </w:r>
      <w:r w:rsidR="00EA3B60">
        <w:rPr>
          <w:color w:val="1C1C1C"/>
          <w:sz w:val="24"/>
          <w:szCs w:val="18"/>
        </w:rPr>
        <w:t>可视频语言聊天</w:t>
      </w:r>
    </w:p>
    <w:p w14:paraId="55DF19B6" w14:textId="08C006B3" w:rsidR="00030CCA" w:rsidRDefault="00030CCA" w:rsidP="00030CCA">
      <w:pPr>
        <w:pStyle w:val="a8"/>
        <w:numPr>
          <w:ilvl w:val="0"/>
          <w:numId w:val="13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快捷</w:t>
      </w:r>
      <w:r w:rsidR="00EA3B60">
        <w:rPr>
          <w:color w:val="1C1C1C"/>
          <w:sz w:val="24"/>
          <w:szCs w:val="18"/>
        </w:rPr>
        <w:t>：</w:t>
      </w:r>
      <w:r w:rsidR="00EA3B60">
        <w:rPr>
          <w:rFonts w:hint="eastAsia"/>
          <w:color w:val="1C1C1C"/>
          <w:sz w:val="24"/>
          <w:szCs w:val="18"/>
        </w:rPr>
        <w:t>用于</w:t>
      </w:r>
      <w:r w:rsidR="00EA3B60">
        <w:rPr>
          <w:color w:val="1C1C1C"/>
          <w:sz w:val="24"/>
          <w:szCs w:val="18"/>
        </w:rPr>
        <w:t>展示客户常用的模块，</w:t>
      </w:r>
      <w:r w:rsidR="00EA3B60">
        <w:rPr>
          <w:rFonts w:hint="eastAsia"/>
          <w:color w:val="1C1C1C"/>
          <w:sz w:val="24"/>
          <w:szCs w:val="18"/>
        </w:rPr>
        <w:t>点击相应</w:t>
      </w:r>
      <w:r w:rsidR="00EA3B60">
        <w:rPr>
          <w:color w:val="1C1C1C"/>
          <w:sz w:val="24"/>
          <w:szCs w:val="18"/>
        </w:rPr>
        <w:t>的</w:t>
      </w:r>
      <w:r w:rsidR="00EA3B60">
        <w:rPr>
          <w:rFonts w:hint="eastAsia"/>
          <w:color w:val="1C1C1C"/>
          <w:sz w:val="24"/>
          <w:szCs w:val="18"/>
        </w:rPr>
        <w:t>功能</w:t>
      </w:r>
      <w:r w:rsidR="00EA3B60">
        <w:rPr>
          <w:color w:val="1C1C1C"/>
          <w:sz w:val="24"/>
          <w:szCs w:val="18"/>
        </w:rPr>
        <w:t>，</w:t>
      </w:r>
      <w:r w:rsidR="00EA3B60">
        <w:rPr>
          <w:rFonts w:hint="eastAsia"/>
          <w:color w:val="1C1C1C"/>
          <w:sz w:val="24"/>
          <w:szCs w:val="18"/>
        </w:rPr>
        <w:t>可</w:t>
      </w:r>
      <w:r w:rsidR="00EA3B60">
        <w:rPr>
          <w:color w:val="1C1C1C"/>
          <w:sz w:val="24"/>
          <w:szCs w:val="18"/>
        </w:rPr>
        <w:t>直接跳转</w:t>
      </w:r>
    </w:p>
    <w:p w14:paraId="39C44139" w14:textId="000DF2A9" w:rsidR="00030CCA" w:rsidRDefault="00030CCA" w:rsidP="00030CCA">
      <w:pPr>
        <w:pStyle w:val="a8"/>
        <w:numPr>
          <w:ilvl w:val="0"/>
          <w:numId w:val="13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通讯录</w:t>
      </w:r>
      <w:r w:rsidR="009C20CA">
        <w:rPr>
          <w:color w:val="1C1C1C"/>
          <w:sz w:val="24"/>
          <w:szCs w:val="18"/>
        </w:rPr>
        <w:t>：用于展示</w:t>
      </w:r>
      <w:r w:rsidR="009C20CA">
        <w:rPr>
          <w:rFonts w:hint="eastAsia"/>
          <w:color w:val="1C1C1C"/>
          <w:sz w:val="24"/>
          <w:szCs w:val="18"/>
        </w:rPr>
        <w:t>公司的</w:t>
      </w:r>
      <w:r w:rsidR="009C20CA">
        <w:rPr>
          <w:color w:val="1C1C1C"/>
          <w:sz w:val="24"/>
          <w:szCs w:val="18"/>
        </w:rPr>
        <w:t>员工的个人</w:t>
      </w:r>
      <w:r w:rsidR="009C20CA">
        <w:rPr>
          <w:rFonts w:hint="eastAsia"/>
          <w:color w:val="1C1C1C"/>
          <w:sz w:val="24"/>
          <w:szCs w:val="18"/>
        </w:rPr>
        <w:t>信息</w:t>
      </w:r>
    </w:p>
    <w:p w14:paraId="3F0E4BF8" w14:textId="6E30B6E5" w:rsidR="001E165E" w:rsidRDefault="001E165E" w:rsidP="00030CCA">
      <w:pPr>
        <w:pStyle w:val="a8"/>
        <w:numPr>
          <w:ilvl w:val="0"/>
          <w:numId w:val="13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工作</w:t>
      </w:r>
      <w:r>
        <w:rPr>
          <w:color w:val="1C1C1C"/>
          <w:sz w:val="24"/>
          <w:szCs w:val="18"/>
        </w:rPr>
        <w:t>：工作模块有签到，</w:t>
      </w:r>
      <w:r>
        <w:rPr>
          <w:rFonts w:hint="eastAsia"/>
          <w:color w:val="1C1C1C"/>
          <w:sz w:val="24"/>
          <w:szCs w:val="18"/>
        </w:rPr>
        <w:t>拜访签到</w:t>
      </w:r>
      <w:r>
        <w:rPr>
          <w:color w:val="1C1C1C"/>
          <w:sz w:val="24"/>
          <w:szCs w:val="18"/>
        </w:rPr>
        <w:t>，</w:t>
      </w:r>
      <w:r>
        <w:rPr>
          <w:rFonts w:hint="eastAsia"/>
          <w:color w:val="1C1C1C"/>
          <w:sz w:val="24"/>
          <w:szCs w:val="18"/>
        </w:rPr>
        <w:t>日历</w:t>
      </w:r>
      <w:r>
        <w:rPr>
          <w:color w:val="1C1C1C"/>
          <w:sz w:val="24"/>
          <w:szCs w:val="18"/>
        </w:rPr>
        <w:t>等功能</w:t>
      </w:r>
    </w:p>
    <w:p w14:paraId="5E92DFED" w14:textId="33FEA2E7" w:rsidR="00A1521A" w:rsidRDefault="00030CCA" w:rsidP="00782E3A">
      <w:pPr>
        <w:pStyle w:val="a8"/>
        <w:numPr>
          <w:ilvl w:val="0"/>
          <w:numId w:val="13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我的</w:t>
      </w:r>
      <w:r w:rsidR="009C20CA">
        <w:rPr>
          <w:color w:val="1C1C1C"/>
          <w:sz w:val="24"/>
          <w:szCs w:val="18"/>
        </w:rPr>
        <w:t>：</w:t>
      </w:r>
      <w:r w:rsidR="009C20CA">
        <w:rPr>
          <w:rFonts w:hint="eastAsia"/>
          <w:color w:val="1C1C1C"/>
          <w:sz w:val="24"/>
          <w:szCs w:val="18"/>
        </w:rPr>
        <w:t>用于</w:t>
      </w:r>
      <w:r w:rsidR="00A1521A">
        <w:rPr>
          <w:color w:val="1C1C1C"/>
          <w:sz w:val="24"/>
          <w:szCs w:val="18"/>
        </w:rPr>
        <w:t>展示个人</w:t>
      </w:r>
      <w:r w:rsidR="00A1521A">
        <w:rPr>
          <w:rFonts w:hint="eastAsia"/>
          <w:color w:val="1C1C1C"/>
          <w:sz w:val="24"/>
          <w:szCs w:val="18"/>
        </w:rPr>
        <w:t>信息</w:t>
      </w:r>
      <w:r w:rsidR="00A1521A">
        <w:rPr>
          <w:color w:val="1C1C1C"/>
          <w:sz w:val="24"/>
          <w:szCs w:val="18"/>
        </w:rPr>
        <w:t>，</w:t>
      </w:r>
      <w:r w:rsidR="00A1521A">
        <w:rPr>
          <w:rFonts w:hint="eastAsia"/>
          <w:color w:val="1C1C1C"/>
          <w:sz w:val="24"/>
          <w:szCs w:val="18"/>
        </w:rPr>
        <w:t>如</w:t>
      </w:r>
      <w:r w:rsidR="00A1521A">
        <w:rPr>
          <w:color w:val="1C1C1C"/>
          <w:sz w:val="24"/>
          <w:szCs w:val="18"/>
        </w:rPr>
        <w:t>修改密码，</w:t>
      </w:r>
      <w:r w:rsidR="00A1521A">
        <w:rPr>
          <w:rFonts w:hint="eastAsia"/>
          <w:color w:val="1C1C1C"/>
          <w:sz w:val="24"/>
          <w:szCs w:val="18"/>
        </w:rPr>
        <w:t>个人</w:t>
      </w:r>
      <w:r w:rsidR="00A1521A">
        <w:rPr>
          <w:color w:val="1C1C1C"/>
          <w:sz w:val="24"/>
          <w:szCs w:val="18"/>
        </w:rPr>
        <w:t>设置等。</w:t>
      </w:r>
      <w:r w:rsidR="00E97D0D">
        <w:rPr>
          <w:color w:val="1C1C1C"/>
          <w:sz w:val="24"/>
          <w:szCs w:val="18"/>
        </w:rPr>
        <w:t xml:space="preserve"> </w:t>
      </w:r>
    </w:p>
    <w:p w14:paraId="2E9D768F" w14:textId="77EEEB8A" w:rsidR="00317B75" w:rsidRPr="00782E3A" w:rsidRDefault="00317B75" w:rsidP="00782E3A">
      <w:pPr>
        <w:pStyle w:val="a8"/>
        <w:numPr>
          <w:ilvl w:val="0"/>
          <w:numId w:val="13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登陆</w:t>
      </w:r>
      <w:r>
        <w:rPr>
          <w:color w:val="1C1C1C"/>
          <w:sz w:val="24"/>
          <w:szCs w:val="18"/>
        </w:rPr>
        <w:t>注册：可优先</w:t>
      </w:r>
      <w:r>
        <w:rPr>
          <w:color w:val="1C1C1C"/>
          <w:sz w:val="24"/>
          <w:szCs w:val="18"/>
        </w:rPr>
        <w:t>IP</w:t>
      </w:r>
      <w:r>
        <w:rPr>
          <w:color w:val="1C1C1C"/>
          <w:sz w:val="24"/>
          <w:szCs w:val="18"/>
        </w:rPr>
        <w:t>登陆，</w:t>
      </w:r>
      <w:r>
        <w:rPr>
          <w:rFonts w:hint="eastAsia"/>
          <w:color w:val="1C1C1C"/>
          <w:sz w:val="24"/>
          <w:szCs w:val="18"/>
        </w:rPr>
        <w:t>判断</w:t>
      </w:r>
      <w:r>
        <w:rPr>
          <w:color w:val="1C1C1C"/>
          <w:sz w:val="24"/>
          <w:szCs w:val="18"/>
        </w:rPr>
        <w:t>最优网络</w:t>
      </w:r>
    </w:p>
    <w:p w14:paraId="4438230E" w14:textId="7CC5ACC8" w:rsidR="008F1BCC" w:rsidRDefault="008F1BCC" w:rsidP="008F1BCC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涉及第三方框架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Pr="000D020D">
        <w:rPr>
          <w:color w:val="1C1C1C"/>
          <w:sz w:val="24"/>
          <w:szCs w:val="18"/>
        </w:rPr>
        <w:t>AFNetworking</w:t>
      </w:r>
      <w:proofErr w:type="spellEnd"/>
      <w:r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Pr="000D020D">
        <w:rPr>
          <w:color w:val="1C1C1C"/>
          <w:sz w:val="24"/>
          <w:szCs w:val="18"/>
        </w:rPr>
        <w:t>MJRefresh</w:t>
      </w:r>
      <w:proofErr w:type="spellEnd"/>
      <w:r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="00D80BFD" w:rsidRPr="00D80BFD">
        <w:rPr>
          <w:color w:val="1C1C1C"/>
          <w:sz w:val="24"/>
          <w:szCs w:val="18"/>
        </w:rPr>
        <w:t>SRVideoPlayer</w:t>
      </w:r>
      <w:proofErr w:type="spellEnd"/>
      <w:r w:rsidR="002969A6">
        <w:rPr>
          <w:color w:val="1C1C1C"/>
          <w:sz w:val="24"/>
          <w:szCs w:val="18"/>
        </w:rPr>
        <w:t>、</w:t>
      </w:r>
      <w:proofErr w:type="spellStart"/>
      <w:r w:rsidR="002969A6">
        <w:rPr>
          <w:rFonts w:ascii="黑体" w:eastAsia="黑体" w:hAnsi="黑体" w:cs="Arial Unicode MS" w:hint="eastAsia"/>
          <w:color w:val="333333"/>
          <w:sz w:val="24"/>
          <w:szCs w:val="20"/>
        </w:rPr>
        <w:t>SDWebImage</w:t>
      </w:r>
      <w:proofErr w:type="spellEnd"/>
    </w:p>
    <w:p w14:paraId="051BC6C6" w14:textId="77777777" w:rsidR="008F1BCC" w:rsidRPr="00836745" w:rsidRDefault="008F1BCC" w:rsidP="008F1BCC">
      <w:pPr>
        <w:rPr>
          <w:color w:val="1C1C1C"/>
          <w:szCs w:val="18"/>
        </w:rPr>
      </w:pPr>
      <w:r>
        <w:rPr>
          <w:b/>
          <w:bCs/>
          <w:noProof/>
          <w:color w:val="1C1C1C"/>
          <w:szCs w:val="1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25F0A66" wp14:editId="431ED082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0"/>
                <wp:effectExtent l="0" t="0" r="25400" b="25400"/>
                <wp:wrapNone/>
                <wp:docPr id="10" name="直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D51D1" id="_x76f4__x7ebf__x0020_10" o:spid="_x0000_s1026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" strokecolor="teal"/>
            </w:pict>
          </mc:Fallback>
        </mc:AlternateContent>
      </w:r>
    </w:p>
    <w:p w14:paraId="64DD1278" w14:textId="61E91334" w:rsidR="008F1BCC" w:rsidRPr="000D020D" w:rsidRDefault="008F1BCC" w:rsidP="008F1BCC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项目名称</w:t>
      </w:r>
      <w:r w:rsidRPr="000D020D">
        <w:rPr>
          <w:rFonts w:hint="eastAsia"/>
          <w:color w:val="1C1C1C"/>
          <w:sz w:val="24"/>
          <w:szCs w:val="18"/>
        </w:rPr>
        <w:t>：</w:t>
      </w:r>
      <w:r>
        <w:rPr>
          <w:rFonts w:ascii="宋体" w:hAnsi="新宋体" w:hint="eastAsia"/>
          <w:sz w:val="24"/>
        </w:rPr>
        <w:t>智慧</w:t>
      </w:r>
      <w:r>
        <w:rPr>
          <w:rFonts w:ascii="宋体" w:hAnsi="新宋体"/>
          <w:sz w:val="24"/>
        </w:rPr>
        <w:t>ERP</w:t>
      </w:r>
      <w:r w:rsidR="00ED4989">
        <w:rPr>
          <w:rFonts w:hint="eastAsia"/>
          <w:color w:val="1C1C1C"/>
          <w:sz w:val="24"/>
          <w:szCs w:val="18"/>
        </w:rPr>
        <w:t>DM</w:t>
      </w:r>
      <w:r w:rsidR="00EA3B60">
        <w:rPr>
          <w:color w:val="1C1C1C"/>
          <w:sz w:val="24"/>
          <w:szCs w:val="18"/>
        </w:rPr>
        <w:t>（已上线）</w:t>
      </w:r>
    </w:p>
    <w:p w14:paraId="101A5F49" w14:textId="77777777" w:rsidR="008F1BCC" w:rsidRPr="000D020D" w:rsidRDefault="008F1BCC" w:rsidP="008F1BCC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开发环境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Pr="000D020D">
        <w:rPr>
          <w:rFonts w:hint="eastAsia"/>
          <w:color w:val="1C1C1C"/>
          <w:sz w:val="24"/>
          <w:szCs w:val="18"/>
        </w:rPr>
        <w:t>Xcode</w:t>
      </w:r>
      <w:proofErr w:type="spellEnd"/>
    </w:p>
    <w:p w14:paraId="5EC63741" w14:textId="7D250B53" w:rsidR="008F1BCC" w:rsidRDefault="008F1BCC" w:rsidP="008F1BCC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项目描述</w:t>
      </w:r>
      <w:r w:rsidRPr="000D020D">
        <w:rPr>
          <w:rFonts w:hint="eastAsia"/>
          <w:color w:val="1C1C1C"/>
          <w:sz w:val="24"/>
          <w:szCs w:val="18"/>
        </w:rPr>
        <w:t>：</w:t>
      </w:r>
      <w:r w:rsidR="00530A60">
        <w:rPr>
          <w:color w:val="1C1C1C"/>
          <w:sz w:val="24"/>
          <w:szCs w:val="18"/>
        </w:rPr>
        <w:t>智慧</w:t>
      </w:r>
      <w:r w:rsidR="00530A60">
        <w:rPr>
          <w:rFonts w:hint="eastAsia"/>
          <w:color w:val="1C1C1C"/>
          <w:sz w:val="24"/>
          <w:szCs w:val="18"/>
        </w:rPr>
        <w:t>ERPDM</w:t>
      </w:r>
      <w:r w:rsidR="001E165E">
        <w:rPr>
          <w:color w:val="1C1C1C"/>
          <w:sz w:val="24"/>
          <w:szCs w:val="18"/>
        </w:rPr>
        <w:t>是一款为</w:t>
      </w:r>
      <w:r w:rsidR="001E165E">
        <w:rPr>
          <w:rFonts w:hint="eastAsia"/>
          <w:color w:val="1C1C1C"/>
          <w:sz w:val="24"/>
          <w:szCs w:val="18"/>
        </w:rPr>
        <w:t>中小</w:t>
      </w:r>
      <w:r w:rsidR="001E165E">
        <w:rPr>
          <w:color w:val="1C1C1C"/>
          <w:sz w:val="24"/>
          <w:szCs w:val="18"/>
        </w:rPr>
        <w:t>企业员工服务的软件，通过该款</w:t>
      </w:r>
      <w:r w:rsidR="001E165E">
        <w:rPr>
          <w:color w:val="1C1C1C"/>
          <w:sz w:val="24"/>
          <w:szCs w:val="18"/>
        </w:rPr>
        <w:t>app</w:t>
      </w:r>
      <w:r w:rsidR="001E165E">
        <w:rPr>
          <w:color w:val="1C1C1C"/>
          <w:sz w:val="24"/>
          <w:szCs w:val="18"/>
        </w:rPr>
        <w:t>可实现移动办公，</w:t>
      </w:r>
      <w:r w:rsidR="001E165E">
        <w:rPr>
          <w:rFonts w:hint="eastAsia"/>
          <w:color w:val="1C1C1C"/>
          <w:sz w:val="24"/>
          <w:szCs w:val="18"/>
        </w:rPr>
        <w:t>该</w:t>
      </w:r>
      <w:r w:rsidR="001E165E">
        <w:rPr>
          <w:color w:val="1C1C1C"/>
          <w:sz w:val="24"/>
          <w:szCs w:val="18"/>
        </w:rPr>
        <w:t>app</w:t>
      </w:r>
      <w:r w:rsidR="001E165E">
        <w:rPr>
          <w:color w:val="1C1C1C"/>
          <w:sz w:val="24"/>
          <w:szCs w:val="18"/>
        </w:rPr>
        <w:t>服务</w:t>
      </w:r>
      <w:r w:rsidR="001E165E">
        <w:rPr>
          <w:rFonts w:hint="eastAsia"/>
          <w:color w:val="1C1C1C"/>
          <w:sz w:val="24"/>
          <w:szCs w:val="18"/>
        </w:rPr>
        <w:t>于</w:t>
      </w:r>
      <w:r w:rsidR="001E165E">
        <w:rPr>
          <w:color w:val="1C1C1C"/>
          <w:sz w:val="24"/>
          <w:szCs w:val="18"/>
        </w:rPr>
        <w:t>瓷器行业、</w:t>
      </w:r>
      <w:r w:rsidR="001E165E">
        <w:rPr>
          <w:rFonts w:hint="eastAsia"/>
          <w:color w:val="1C1C1C"/>
          <w:sz w:val="24"/>
          <w:szCs w:val="18"/>
        </w:rPr>
        <w:t>砂浆</w:t>
      </w:r>
      <w:r w:rsidR="001E165E">
        <w:rPr>
          <w:color w:val="1C1C1C"/>
          <w:sz w:val="24"/>
          <w:szCs w:val="18"/>
        </w:rPr>
        <w:t>行业。</w:t>
      </w:r>
      <w:r w:rsidR="001E165E">
        <w:rPr>
          <w:color w:val="1C1C1C"/>
          <w:sz w:val="24"/>
          <w:szCs w:val="18"/>
        </w:rPr>
        <w:t xml:space="preserve"> App</w:t>
      </w:r>
      <w:r w:rsidR="001E165E">
        <w:rPr>
          <w:color w:val="1C1C1C"/>
          <w:sz w:val="24"/>
          <w:szCs w:val="18"/>
        </w:rPr>
        <w:t>可根据不同行业的客户，</w:t>
      </w:r>
      <w:r w:rsidR="001E165E">
        <w:rPr>
          <w:rFonts w:hint="eastAsia"/>
          <w:color w:val="1C1C1C"/>
          <w:sz w:val="24"/>
          <w:szCs w:val="18"/>
        </w:rPr>
        <w:t>展示不同</w:t>
      </w:r>
      <w:r w:rsidR="001E165E">
        <w:rPr>
          <w:color w:val="1C1C1C"/>
          <w:sz w:val="24"/>
          <w:szCs w:val="18"/>
        </w:rPr>
        <w:t>的功能模块。项目主要有以下</w:t>
      </w:r>
      <w:r w:rsidR="00E72E19">
        <w:rPr>
          <w:rFonts w:hint="eastAsia"/>
          <w:color w:val="1C1C1C"/>
          <w:sz w:val="24"/>
          <w:szCs w:val="18"/>
        </w:rPr>
        <w:t>几</w:t>
      </w:r>
      <w:r w:rsidR="001E165E">
        <w:rPr>
          <w:color w:val="1C1C1C"/>
          <w:sz w:val="24"/>
          <w:szCs w:val="18"/>
        </w:rPr>
        <w:t>个模块：</w:t>
      </w:r>
    </w:p>
    <w:p w14:paraId="69DDAA70" w14:textId="5AD65FE4" w:rsidR="00030CCA" w:rsidRPr="00030CCA" w:rsidRDefault="00030CCA" w:rsidP="00030CCA">
      <w:pPr>
        <w:pStyle w:val="a8"/>
        <w:numPr>
          <w:ilvl w:val="0"/>
          <w:numId w:val="15"/>
        </w:numPr>
        <w:spacing w:line="360" w:lineRule="auto"/>
        <w:ind w:firstLineChars="0"/>
        <w:rPr>
          <w:color w:val="1C1C1C"/>
          <w:sz w:val="24"/>
          <w:szCs w:val="18"/>
        </w:rPr>
      </w:pPr>
      <w:r w:rsidRPr="00030CCA">
        <w:rPr>
          <w:rFonts w:hint="eastAsia"/>
          <w:color w:val="1C1C1C"/>
          <w:sz w:val="24"/>
          <w:szCs w:val="18"/>
        </w:rPr>
        <w:t>报表</w:t>
      </w:r>
      <w:r w:rsidR="001E165E">
        <w:rPr>
          <w:color w:val="1C1C1C"/>
          <w:sz w:val="24"/>
          <w:szCs w:val="18"/>
        </w:rPr>
        <w:t>：</w:t>
      </w:r>
      <w:r w:rsidR="001E165E">
        <w:rPr>
          <w:rFonts w:hint="eastAsia"/>
          <w:color w:val="1C1C1C"/>
          <w:sz w:val="24"/>
          <w:szCs w:val="18"/>
        </w:rPr>
        <w:t>用于</w:t>
      </w:r>
      <w:r w:rsidR="001E165E">
        <w:rPr>
          <w:color w:val="1C1C1C"/>
          <w:sz w:val="24"/>
          <w:szCs w:val="18"/>
        </w:rPr>
        <w:t>展示用户的报表信息，</w:t>
      </w:r>
      <w:r w:rsidR="001E165E">
        <w:rPr>
          <w:rFonts w:hint="eastAsia"/>
          <w:color w:val="1C1C1C"/>
          <w:sz w:val="24"/>
          <w:szCs w:val="18"/>
        </w:rPr>
        <w:t>并</w:t>
      </w:r>
      <w:r w:rsidR="001E165E">
        <w:rPr>
          <w:color w:val="1C1C1C"/>
          <w:sz w:val="24"/>
          <w:szCs w:val="18"/>
        </w:rPr>
        <w:t>可查看</w:t>
      </w:r>
      <w:r w:rsidR="001E165E">
        <w:rPr>
          <w:rFonts w:hint="eastAsia"/>
          <w:color w:val="1C1C1C"/>
          <w:sz w:val="24"/>
          <w:szCs w:val="18"/>
        </w:rPr>
        <w:t>报表</w:t>
      </w:r>
      <w:r w:rsidR="001E165E">
        <w:rPr>
          <w:color w:val="1C1C1C"/>
          <w:sz w:val="24"/>
          <w:szCs w:val="18"/>
        </w:rPr>
        <w:t>的详情</w:t>
      </w:r>
    </w:p>
    <w:p w14:paraId="77E07E4C" w14:textId="321CE12B" w:rsidR="00030CCA" w:rsidRDefault="00030CCA" w:rsidP="00030CCA">
      <w:pPr>
        <w:pStyle w:val="a8"/>
        <w:numPr>
          <w:ilvl w:val="0"/>
          <w:numId w:val="15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消息</w:t>
      </w:r>
      <w:r w:rsidR="001E165E">
        <w:rPr>
          <w:color w:val="1C1C1C"/>
          <w:sz w:val="24"/>
          <w:szCs w:val="18"/>
        </w:rPr>
        <w:t>：</w:t>
      </w:r>
      <w:r w:rsidR="001E165E">
        <w:rPr>
          <w:rFonts w:hint="eastAsia"/>
          <w:color w:val="1C1C1C"/>
          <w:sz w:val="24"/>
          <w:szCs w:val="18"/>
        </w:rPr>
        <w:t>用于公司</w:t>
      </w:r>
      <w:r w:rsidR="001E165E">
        <w:rPr>
          <w:color w:val="1C1C1C"/>
          <w:sz w:val="24"/>
          <w:szCs w:val="18"/>
        </w:rPr>
        <w:t>员工的</w:t>
      </w:r>
      <w:r w:rsidR="001E165E">
        <w:rPr>
          <w:rFonts w:hint="eastAsia"/>
          <w:color w:val="1C1C1C"/>
          <w:sz w:val="24"/>
          <w:szCs w:val="18"/>
        </w:rPr>
        <w:t>之间</w:t>
      </w:r>
      <w:r w:rsidR="001E165E">
        <w:rPr>
          <w:color w:val="1C1C1C"/>
          <w:sz w:val="24"/>
          <w:szCs w:val="18"/>
        </w:rPr>
        <w:t>的</w:t>
      </w:r>
      <w:r w:rsidR="001E165E">
        <w:rPr>
          <w:rFonts w:hint="eastAsia"/>
          <w:color w:val="1C1C1C"/>
          <w:sz w:val="24"/>
          <w:szCs w:val="18"/>
        </w:rPr>
        <w:t>交流</w:t>
      </w:r>
      <w:r w:rsidR="001E165E">
        <w:rPr>
          <w:color w:val="1C1C1C"/>
          <w:sz w:val="24"/>
          <w:szCs w:val="18"/>
        </w:rPr>
        <w:t>，</w:t>
      </w:r>
      <w:r w:rsidR="001E165E">
        <w:rPr>
          <w:rFonts w:hint="eastAsia"/>
          <w:color w:val="1C1C1C"/>
          <w:sz w:val="24"/>
          <w:szCs w:val="18"/>
        </w:rPr>
        <w:t>并</w:t>
      </w:r>
      <w:r w:rsidR="001E165E">
        <w:rPr>
          <w:color w:val="1C1C1C"/>
          <w:sz w:val="24"/>
          <w:szCs w:val="18"/>
        </w:rPr>
        <w:t>可视频语言聊天</w:t>
      </w:r>
    </w:p>
    <w:p w14:paraId="7A5A3439" w14:textId="5CF9B9B2" w:rsidR="00030CCA" w:rsidRDefault="00030CCA" w:rsidP="00030CCA">
      <w:pPr>
        <w:pStyle w:val="a8"/>
        <w:numPr>
          <w:ilvl w:val="0"/>
          <w:numId w:val="15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快捷</w:t>
      </w:r>
      <w:r w:rsidR="001E165E">
        <w:rPr>
          <w:color w:val="1C1C1C"/>
          <w:sz w:val="24"/>
          <w:szCs w:val="18"/>
        </w:rPr>
        <w:t>：</w:t>
      </w:r>
      <w:r w:rsidR="001E165E">
        <w:rPr>
          <w:rFonts w:hint="eastAsia"/>
          <w:color w:val="1C1C1C"/>
          <w:sz w:val="24"/>
          <w:szCs w:val="18"/>
        </w:rPr>
        <w:t>用于</w:t>
      </w:r>
      <w:r w:rsidR="001E165E">
        <w:rPr>
          <w:color w:val="1C1C1C"/>
          <w:sz w:val="24"/>
          <w:szCs w:val="18"/>
        </w:rPr>
        <w:t>展示客户常用的模块，</w:t>
      </w:r>
      <w:r w:rsidR="001E165E">
        <w:rPr>
          <w:rFonts w:hint="eastAsia"/>
          <w:color w:val="1C1C1C"/>
          <w:sz w:val="24"/>
          <w:szCs w:val="18"/>
        </w:rPr>
        <w:t>点击相应</w:t>
      </w:r>
      <w:r w:rsidR="001E165E">
        <w:rPr>
          <w:color w:val="1C1C1C"/>
          <w:sz w:val="24"/>
          <w:szCs w:val="18"/>
        </w:rPr>
        <w:t>的</w:t>
      </w:r>
      <w:r w:rsidR="001E165E">
        <w:rPr>
          <w:rFonts w:hint="eastAsia"/>
          <w:color w:val="1C1C1C"/>
          <w:sz w:val="24"/>
          <w:szCs w:val="18"/>
        </w:rPr>
        <w:t>功能</w:t>
      </w:r>
      <w:r w:rsidR="001E165E">
        <w:rPr>
          <w:color w:val="1C1C1C"/>
          <w:sz w:val="24"/>
          <w:szCs w:val="18"/>
        </w:rPr>
        <w:t>，</w:t>
      </w:r>
      <w:r w:rsidR="001E165E">
        <w:rPr>
          <w:rFonts w:hint="eastAsia"/>
          <w:color w:val="1C1C1C"/>
          <w:sz w:val="24"/>
          <w:szCs w:val="18"/>
        </w:rPr>
        <w:t>可</w:t>
      </w:r>
      <w:r w:rsidR="001E165E">
        <w:rPr>
          <w:color w:val="1C1C1C"/>
          <w:sz w:val="24"/>
          <w:szCs w:val="18"/>
        </w:rPr>
        <w:t>直接跳转</w:t>
      </w:r>
    </w:p>
    <w:p w14:paraId="71927068" w14:textId="3125D51F" w:rsidR="00030CCA" w:rsidRDefault="00030CCA" w:rsidP="00030CCA">
      <w:pPr>
        <w:pStyle w:val="a8"/>
        <w:numPr>
          <w:ilvl w:val="0"/>
          <w:numId w:val="15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通讯录</w:t>
      </w:r>
      <w:r w:rsidR="001E165E">
        <w:rPr>
          <w:color w:val="1C1C1C"/>
          <w:sz w:val="24"/>
          <w:szCs w:val="18"/>
        </w:rPr>
        <w:t>：用于展示</w:t>
      </w:r>
      <w:r w:rsidR="001E165E">
        <w:rPr>
          <w:rFonts w:hint="eastAsia"/>
          <w:color w:val="1C1C1C"/>
          <w:sz w:val="24"/>
          <w:szCs w:val="18"/>
        </w:rPr>
        <w:t>公司的</w:t>
      </w:r>
      <w:r w:rsidR="001E165E">
        <w:rPr>
          <w:color w:val="1C1C1C"/>
          <w:sz w:val="24"/>
          <w:szCs w:val="18"/>
        </w:rPr>
        <w:t>员工的个人</w:t>
      </w:r>
      <w:r w:rsidR="001E165E">
        <w:rPr>
          <w:rFonts w:hint="eastAsia"/>
          <w:color w:val="1C1C1C"/>
          <w:sz w:val="24"/>
          <w:szCs w:val="18"/>
        </w:rPr>
        <w:t>信息</w:t>
      </w:r>
    </w:p>
    <w:p w14:paraId="18F6FB33" w14:textId="331C9E0E" w:rsidR="001E165E" w:rsidRDefault="001E165E" w:rsidP="00030CCA">
      <w:pPr>
        <w:pStyle w:val="a8"/>
        <w:numPr>
          <w:ilvl w:val="0"/>
          <w:numId w:val="15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工作</w:t>
      </w:r>
      <w:r>
        <w:rPr>
          <w:color w:val="1C1C1C"/>
          <w:sz w:val="24"/>
          <w:szCs w:val="18"/>
        </w:rPr>
        <w:t>：工作模块有签到，</w:t>
      </w:r>
      <w:r>
        <w:rPr>
          <w:rFonts w:hint="eastAsia"/>
          <w:color w:val="1C1C1C"/>
          <w:sz w:val="24"/>
          <w:szCs w:val="18"/>
        </w:rPr>
        <w:t>拜访签到</w:t>
      </w:r>
      <w:r>
        <w:rPr>
          <w:color w:val="1C1C1C"/>
          <w:sz w:val="24"/>
          <w:szCs w:val="18"/>
        </w:rPr>
        <w:t>，</w:t>
      </w:r>
      <w:r>
        <w:rPr>
          <w:rFonts w:hint="eastAsia"/>
          <w:color w:val="1C1C1C"/>
          <w:sz w:val="24"/>
          <w:szCs w:val="18"/>
        </w:rPr>
        <w:t>日历</w:t>
      </w:r>
      <w:r>
        <w:rPr>
          <w:color w:val="1C1C1C"/>
          <w:sz w:val="24"/>
          <w:szCs w:val="18"/>
        </w:rPr>
        <w:t>等功能</w:t>
      </w:r>
    </w:p>
    <w:p w14:paraId="19EF2FCF" w14:textId="178E2A7E" w:rsidR="00030CCA" w:rsidRDefault="00030CCA" w:rsidP="00030CCA">
      <w:pPr>
        <w:pStyle w:val="a8"/>
        <w:numPr>
          <w:ilvl w:val="0"/>
          <w:numId w:val="15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我的</w:t>
      </w:r>
      <w:r w:rsidR="001E165E">
        <w:rPr>
          <w:color w:val="1C1C1C"/>
          <w:sz w:val="24"/>
          <w:szCs w:val="18"/>
        </w:rPr>
        <w:t>：</w:t>
      </w:r>
      <w:r w:rsidR="001E165E">
        <w:rPr>
          <w:rFonts w:hint="eastAsia"/>
          <w:color w:val="1C1C1C"/>
          <w:sz w:val="24"/>
          <w:szCs w:val="18"/>
        </w:rPr>
        <w:t>用于</w:t>
      </w:r>
      <w:r w:rsidR="001E165E">
        <w:rPr>
          <w:color w:val="1C1C1C"/>
          <w:sz w:val="24"/>
          <w:szCs w:val="18"/>
        </w:rPr>
        <w:t>展示个人</w:t>
      </w:r>
      <w:r w:rsidR="001E165E">
        <w:rPr>
          <w:rFonts w:hint="eastAsia"/>
          <w:color w:val="1C1C1C"/>
          <w:sz w:val="24"/>
          <w:szCs w:val="18"/>
        </w:rPr>
        <w:t>信息</w:t>
      </w:r>
      <w:r w:rsidR="001E165E">
        <w:rPr>
          <w:color w:val="1C1C1C"/>
          <w:sz w:val="24"/>
          <w:szCs w:val="18"/>
        </w:rPr>
        <w:t>，</w:t>
      </w:r>
      <w:r w:rsidR="001E165E">
        <w:rPr>
          <w:rFonts w:hint="eastAsia"/>
          <w:color w:val="1C1C1C"/>
          <w:sz w:val="24"/>
          <w:szCs w:val="18"/>
        </w:rPr>
        <w:t>如</w:t>
      </w:r>
      <w:r w:rsidR="001E165E">
        <w:rPr>
          <w:color w:val="1C1C1C"/>
          <w:sz w:val="24"/>
          <w:szCs w:val="18"/>
        </w:rPr>
        <w:t>修改密码，</w:t>
      </w:r>
      <w:r w:rsidR="001E165E">
        <w:rPr>
          <w:rFonts w:hint="eastAsia"/>
          <w:color w:val="1C1C1C"/>
          <w:sz w:val="24"/>
          <w:szCs w:val="18"/>
        </w:rPr>
        <w:t>个人</w:t>
      </w:r>
      <w:r w:rsidR="001E165E">
        <w:rPr>
          <w:color w:val="1C1C1C"/>
          <w:sz w:val="24"/>
          <w:szCs w:val="18"/>
        </w:rPr>
        <w:t>设置等。</w:t>
      </w:r>
    </w:p>
    <w:p w14:paraId="5C9C0E4E" w14:textId="553122B2" w:rsidR="00030CCA" w:rsidRPr="008A6EC2" w:rsidRDefault="00317B75" w:rsidP="008F1BCC">
      <w:pPr>
        <w:pStyle w:val="a8"/>
        <w:numPr>
          <w:ilvl w:val="0"/>
          <w:numId w:val="15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登陆</w:t>
      </w:r>
      <w:r>
        <w:rPr>
          <w:color w:val="1C1C1C"/>
          <w:sz w:val="24"/>
          <w:szCs w:val="18"/>
        </w:rPr>
        <w:t>注册：可优先</w:t>
      </w:r>
      <w:r>
        <w:rPr>
          <w:color w:val="1C1C1C"/>
          <w:sz w:val="24"/>
          <w:szCs w:val="18"/>
        </w:rPr>
        <w:t>IP</w:t>
      </w:r>
      <w:r>
        <w:rPr>
          <w:color w:val="1C1C1C"/>
          <w:sz w:val="24"/>
          <w:szCs w:val="18"/>
        </w:rPr>
        <w:t>登陆，</w:t>
      </w:r>
      <w:r>
        <w:rPr>
          <w:rFonts w:hint="eastAsia"/>
          <w:color w:val="1C1C1C"/>
          <w:sz w:val="24"/>
          <w:szCs w:val="18"/>
        </w:rPr>
        <w:t>判断</w:t>
      </w:r>
      <w:r>
        <w:rPr>
          <w:color w:val="1C1C1C"/>
          <w:sz w:val="24"/>
          <w:szCs w:val="18"/>
        </w:rPr>
        <w:t>最优网络</w:t>
      </w:r>
    </w:p>
    <w:p w14:paraId="15C01614" w14:textId="17313D6E" w:rsidR="008F1BCC" w:rsidRPr="000D020D" w:rsidRDefault="008F1BCC" w:rsidP="008F1BCC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涉及第三方框架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="00D80BFD" w:rsidRPr="000D020D">
        <w:rPr>
          <w:color w:val="1C1C1C"/>
          <w:sz w:val="24"/>
          <w:szCs w:val="18"/>
        </w:rPr>
        <w:t>AFNetworking</w:t>
      </w:r>
      <w:proofErr w:type="spellEnd"/>
      <w:r w:rsidR="00D80BFD"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="00D80BFD" w:rsidRPr="000D020D">
        <w:rPr>
          <w:color w:val="1C1C1C"/>
          <w:sz w:val="24"/>
          <w:szCs w:val="18"/>
        </w:rPr>
        <w:t>MJRefresh</w:t>
      </w:r>
      <w:proofErr w:type="spellEnd"/>
      <w:r w:rsidR="00D80BFD"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="00D80BFD" w:rsidRPr="00D80BFD">
        <w:rPr>
          <w:color w:val="1C1C1C"/>
          <w:sz w:val="24"/>
          <w:szCs w:val="18"/>
        </w:rPr>
        <w:t>SRVideoPlayer</w:t>
      </w:r>
      <w:proofErr w:type="spellEnd"/>
      <w:r w:rsidR="002969A6">
        <w:rPr>
          <w:color w:val="1C1C1C"/>
          <w:sz w:val="24"/>
          <w:szCs w:val="18"/>
        </w:rPr>
        <w:t>、</w:t>
      </w:r>
      <w:proofErr w:type="spellStart"/>
      <w:r w:rsidR="002969A6">
        <w:rPr>
          <w:rFonts w:ascii="黑体" w:eastAsia="黑体" w:hAnsi="黑体" w:cs="Arial Unicode MS" w:hint="eastAsia"/>
          <w:color w:val="333333"/>
          <w:sz w:val="24"/>
          <w:szCs w:val="20"/>
        </w:rPr>
        <w:t>SDWebImage</w:t>
      </w:r>
      <w:proofErr w:type="spellEnd"/>
    </w:p>
    <w:p w14:paraId="4AF2E438" w14:textId="77777777" w:rsidR="00ED4989" w:rsidRPr="00836745" w:rsidRDefault="00ED4989" w:rsidP="00ED4989">
      <w:pPr>
        <w:rPr>
          <w:color w:val="1C1C1C"/>
          <w:szCs w:val="18"/>
        </w:rPr>
      </w:pPr>
      <w:r>
        <w:rPr>
          <w:b/>
          <w:bCs/>
          <w:noProof/>
          <w:color w:val="1C1C1C"/>
          <w:szCs w:val="1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7D3B7D1" wp14:editId="703F9F32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0"/>
                <wp:effectExtent l="0" t="0" r="25400" b="25400"/>
                <wp:wrapNone/>
                <wp:docPr id="12" name="直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21336" id="_x76f4__x7ebf__x0020_10" o:spid="_x0000_s1026" style="position:absolute;left:0;text-align:lef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" strokecolor="teal"/>
            </w:pict>
          </mc:Fallback>
        </mc:AlternateContent>
      </w:r>
    </w:p>
    <w:p w14:paraId="632A280F" w14:textId="022B62F5" w:rsidR="00ED4989" w:rsidRPr="000D020D" w:rsidRDefault="00ED4989" w:rsidP="00ED4989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项目名称</w:t>
      </w:r>
      <w:r w:rsidRPr="000D020D">
        <w:rPr>
          <w:rFonts w:hint="eastAsia"/>
          <w:color w:val="1C1C1C"/>
          <w:sz w:val="24"/>
          <w:szCs w:val="18"/>
        </w:rPr>
        <w:t>：</w:t>
      </w:r>
      <w:r w:rsidR="001E165E">
        <w:rPr>
          <w:rFonts w:ascii="宋体" w:hAnsi="新宋体" w:hint="eastAsia"/>
          <w:sz w:val="24"/>
        </w:rPr>
        <w:t>麓谷</w:t>
      </w:r>
      <w:r w:rsidR="001E165E">
        <w:rPr>
          <w:rFonts w:ascii="宋体" w:hAnsi="新宋体"/>
          <w:sz w:val="24"/>
        </w:rPr>
        <w:t>党建</w:t>
      </w:r>
      <w:r w:rsidR="00EA3B60">
        <w:rPr>
          <w:color w:val="1C1C1C"/>
          <w:sz w:val="24"/>
          <w:szCs w:val="18"/>
        </w:rPr>
        <w:t>（已上线）</w:t>
      </w:r>
    </w:p>
    <w:p w14:paraId="634FC0FB" w14:textId="77777777" w:rsidR="00ED4989" w:rsidRPr="000D020D" w:rsidRDefault="00ED4989" w:rsidP="00ED4989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开发环境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Pr="000D020D">
        <w:rPr>
          <w:rFonts w:hint="eastAsia"/>
          <w:color w:val="1C1C1C"/>
          <w:sz w:val="24"/>
          <w:szCs w:val="18"/>
        </w:rPr>
        <w:t>Xcode</w:t>
      </w:r>
      <w:proofErr w:type="spellEnd"/>
    </w:p>
    <w:p w14:paraId="05AB4EDB" w14:textId="0D642080" w:rsidR="00ED4989" w:rsidRDefault="00ED4989" w:rsidP="00ED4989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项目描述</w:t>
      </w:r>
      <w:r w:rsidR="001E165E">
        <w:rPr>
          <w:rFonts w:hint="eastAsia"/>
          <w:color w:val="1C1C1C"/>
          <w:sz w:val="24"/>
          <w:szCs w:val="18"/>
        </w:rPr>
        <w:t>：</w:t>
      </w:r>
      <w:r w:rsidR="001E165E">
        <w:rPr>
          <w:color w:val="1C1C1C"/>
          <w:sz w:val="24"/>
          <w:szCs w:val="18"/>
        </w:rPr>
        <w:t>麓谷党建</w:t>
      </w:r>
      <w:r w:rsidR="001E165E">
        <w:rPr>
          <w:color w:val="1C1C1C"/>
          <w:sz w:val="24"/>
          <w:szCs w:val="18"/>
        </w:rPr>
        <w:t>App</w:t>
      </w:r>
      <w:r w:rsidR="00274C99">
        <w:rPr>
          <w:color w:val="1C1C1C"/>
          <w:sz w:val="24"/>
          <w:szCs w:val="18"/>
        </w:rPr>
        <w:t>为</w:t>
      </w:r>
      <w:r w:rsidR="00274C99">
        <w:rPr>
          <w:rFonts w:hint="eastAsia"/>
          <w:color w:val="1C1C1C"/>
          <w:sz w:val="24"/>
          <w:szCs w:val="18"/>
        </w:rPr>
        <w:t>高新区</w:t>
      </w:r>
      <w:r w:rsidR="00274C99">
        <w:rPr>
          <w:color w:val="1C1C1C"/>
          <w:sz w:val="24"/>
          <w:szCs w:val="18"/>
        </w:rPr>
        <w:t>党委</w:t>
      </w:r>
      <w:r w:rsidR="00274C99">
        <w:rPr>
          <w:rFonts w:hint="eastAsia"/>
          <w:color w:val="1C1C1C"/>
          <w:sz w:val="24"/>
          <w:szCs w:val="18"/>
        </w:rPr>
        <w:t>服务</w:t>
      </w:r>
      <w:r w:rsidR="001E165E">
        <w:rPr>
          <w:rFonts w:hint="eastAsia"/>
          <w:color w:val="1C1C1C"/>
          <w:sz w:val="24"/>
          <w:szCs w:val="18"/>
        </w:rPr>
        <w:t>，是</w:t>
      </w:r>
      <w:r w:rsidR="001E165E">
        <w:rPr>
          <w:color w:val="1C1C1C"/>
          <w:sz w:val="24"/>
          <w:szCs w:val="18"/>
        </w:rPr>
        <w:t>为了提升党员教育管理，</w:t>
      </w:r>
      <w:r w:rsidR="001E165E">
        <w:rPr>
          <w:rFonts w:hint="eastAsia"/>
          <w:color w:val="1C1C1C"/>
          <w:sz w:val="24"/>
          <w:szCs w:val="18"/>
        </w:rPr>
        <w:t>党费</w:t>
      </w:r>
      <w:r w:rsidR="001E165E">
        <w:rPr>
          <w:color w:val="1C1C1C"/>
          <w:sz w:val="24"/>
          <w:szCs w:val="18"/>
        </w:rPr>
        <w:t>收缴，组织关系接转等党务工作的信息化、</w:t>
      </w:r>
      <w:r w:rsidR="001E165E">
        <w:rPr>
          <w:rFonts w:hint="eastAsia"/>
          <w:color w:val="1C1C1C"/>
          <w:sz w:val="24"/>
          <w:szCs w:val="18"/>
        </w:rPr>
        <w:t>智能化</w:t>
      </w:r>
      <w:r w:rsidR="001E165E">
        <w:rPr>
          <w:color w:val="1C1C1C"/>
          <w:sz w:val="24"/>
          <w:szCs w:val="18"/>
        </w:rPr>
        <w:t>、、</w:t>
      </w:r>
      <w:r w:rsidR="001E165E">
        <w:rPr>
          <w:rFonts w:hint="eastAsia"/>
          <w:color w:val="1C1C1C"/>
          <w:sz w:val="24"/>
          <w:szCs w:val="18"/>
        </w:rPr>
        <w:t>科学化</w:t>
      </w:r>
      <w:r w:rsidR="001E165E">
        <w:rPr>
          <w:color w:val="1C1C1C"/>
          <w:sz w:val="24"/>
          <w:szCs w:val="18"/>
        </w:rPr>
        <w:t>水平，</w:t>
      </w:r>
      <w:r w:rsidR="001E165E">
        <w:rPr>
          <w:rFonts w:hint="eastAsia"/>
          <w:color w:val="1C1C1C"/>
          <w:sz w:val="24"/>
          <w:szCs w:val="18"/>
        </w:rPr>
        <w:t>打造</w:t>
      </w:r>
      <w:r w:rsidR="001E165E">
        <w:rPr>
          <w:color w:val="1C1C1C"/>
          <w:sz w:val="24"/>
          <w:szCs w:val="18"/>
        </w:rPr>
        <w:t>一个指尖上的党建宣传新阵地，</w:t>
      </w:r>
      <w:r w:rsidR="001E165E">
        <w:rPr>
          <w:rFonts w:hint="eastAsia"/>
          <w:color w:val="1C1C1C"/>
          <w:sz w:val="24"/>
          <w:szCs w:val="18"/>
        </w:rPr>
        <w:t>党员</w:t>
      </w:r>
      <w:r w:rsidR="001E165E">
        <w:rPr>
          <w:color w:val="1C1C1C"/>
          <w:sz w:val="24"/>
          <w:szCs w:val="18"/>
        </w:rPr>
        <w:t>学习新平台</w:t>
      </w:r>
      <w:r w:rsidR="008215D6">
        <w:rPr>
          <w:color w:val="1C1C1C"/>
          <w:sz w:val="24"/>
          <w:szCs w:val="18"/>
        </w:rPr>
        <w:t>、</w:t>
      </w:r>
      <w:r w:rsidR="008215D6">
        <w:rPr>
          <w:rFonts w:hint="eastAsia"/>
          <w:color w:val="1C1C1C"/>
          <w:sz w:val="24"/>
          <w:szCs w:val="18"/>
        </w:rPr>
        <w:t>党员</w:t>
      </w:r>
      <w:r w:rsidR="008215D6">
        <w:rPr>
          <w:color w:val="1C1C1C"/>
          <w:sz w:val="24"/>
          <w:szCs w:val="18"/>
        </w:rPr>
        <w:t>管理新载体、</w:t>
      </w:r>
      <w:r w:rsidR="008215D6">
        <w:rPr>
          <w:rFonts w:hint="eastAsia"/>
          <w:color w:val="1C1C1C"/>
          <w:sz w:val="24"/>
          <w:szCs w:val="18"/>
        </w:rPr>
        <w:t>党务</w:t>
      </w:r>
      <w:r w:rsidR="008215D6">
        <w:rPr>
          <w:color w:val="1C1C1C"/>
          <w:sz w:val="24"/>
          <w:szCs w:val="18"/>
        </w:rPr>
        <w:t>公开新窗口，</w:t>
      </w:r>
      <w:r w:rsidR="008215D6">
        <w:rPr>
          <w:rFonts w:hint="eastAsia"/>
          <w:color w:val="1C1C1C"/>
          <w:sz w:val="24"/>
          <w:szCs w:val="18"/>
        </w:rPr>
        <w:t>一个</w:t>
      </w:r>
      <w:r w:rsidR="008215D6">
        <w:rPr>
          <w:color w:val="1C1C1C"/>
          <w:sz w:val="24"/>
          <w:szCs w:val="18"/>
        </w:rPr>
        <w:t>移动互联直通的</w:t>
      </w:r>
      <w:r w:rsidR="008215D6">
        <w:rPr>
          <w:color w:val="1C1C1C"/>
          <w:sz w:val="24"/>
          <w:szCs w:val="18"/>
        </w:rPr>
        <w:t>“</w:t>
      </w:r>
      <w:r w:rsidR="008215D6">
        <w:rPr>
          <w:color w:val="1C1C1C"/>
          <w:sz w:val="24"/>
          <w:szCs w:val="18"/>
        </w:rPr>
        <w:t>党员</w:t>
      </w:r>
      <w:r w:rsidR="008215D6">
        <w:rPr>
          <w:rFonts w:hint="eastAsia"/>
          <w:color w:val="1C1C1C"/>
          <w:sz w:val="24"/>
          <w:szCs w:val="18"/>
        </w:rPr>
        <w:t>之家</w:t>
      </w:r>
      <w:r w:rsidR="008215D6">
        <w:rPr>
          <w:color w:val="1C1C1C"/>
          <w:sz w:val="24"/>
          <w:szCs w:val="18"/>
        </w:rPr>
        <w:t>、</w:t>
      </w:r>
      <w:r w:rsidR="008215D6">
        <w:rPr>
          <w:rFonts w:hint="eastAsia"/>
          <w:color w:val="1C1C1C"/>
          <w:sz w:val="24"/>
          <w:szCs w:val="18"/>
        </w:rPr>
        <w:t>干部</w:t>
      </w:r>
      <w:r w:rsidR="008215D6">
        <w:rPr>
          <w:color w:val="1C1C1C"/>
          <w:sz w:val="24"/>
          <w:szCs w:val="18"/>
        </w:rPr>
        <w:t>之家、</w:t>
      </w:r>
      <w:r w:rsidR="008215D6">
        <w:rPr>
          <w:rFonts w:hint="eastAsia"/>
          <w:color w:val="1C1C1C"/>
          <w:sz w:val="24"/>
          <w:szCs w:val="18"/>
        </w:rPr>
        <w:t>人才</w:t>
      </w:r>
      <w:r w:rsidR="008215D6">
        <w:rPr>
          <w:color w:val="1C1C1C"/>
          <w:sz w:val="24"/>
          <w:szCs w:val="18"/>
        </w:rPr>
        <w:t>之家</w:t>
      </w:r>
      <w:r w:rsidR="008215D6">
        <w:rPr>
          <w:color w:val="1C1C1C"/>
          <w:sz w:val="24"/>
          <w:szCs w:val="18"/>
        </w:rPr>
        <w:t>”</w:t>
      </w:r>
      <w:r w:rsidR="008215D6">
        <w:rPr>
          <w:color w:val="1C1C1C"/>
          <w:sz w:val="24"/>
          <w:szCs w:val="18"/>
        </w:rPr>
        <w:t>，</w:t>
      </w:r>
      <w:r w:rsidR="008215D6">
        <w:rPr>
          <w:rFonts w:hint="eastAsia"/>
          <w:color w:val="1C1C1C"/>
          <w:sz w:val="24"/>
          <w:szCs w:val="18"/>
        </w:rPr>
        <w:t>打造</w:t>
      </w:r>
      <w:r w:rsidR="008215D6">
        <w:rPr>
          <w:color w:val="1C1C1C"/>
          <w:sz w:val="24"/>
          <w:szCs w:val="18"/>
        </w:rPr>
        <w:t>“</w:t>
      </w:r>
      <w:r w:rsidR="008215D6">
        <w:rPr>
          <w:color w:val="1C1C1C"/>
          <w:sz w:val="24"/>
          <w:szCs w:val="18"/>
        </w:rPr>
        <w:t>互联网</w:t>
      </w:r>
      <w:r w:rsidR="008215D6">
        <w:rPr>
          <w:color w:val="1C1C1C"/>
          <w:sz w:val="24"/>
          <w:szCs w:val="18"/>
        </w:rPr>
        <w:t>+</w:t>
      </w:r>
      <w:r w:rsidR="008215D6">
        <w:rPr>
          <w:rFonts w:hint="eastAsia"/>
          <w:color w:val="1C1C1C"/>
          <w:sz w:val="24"/>
          <w:szCs w:val="18"/>
        </w:rPr>
        <w:t>党建</w:t>
      </w:r>
      <w:r w:rsidR="008215D6">
        <w:rPr>
          <w:color w:val="1C1C1C"/>
          <w:sz w:val="24"/>
          <w:szCs w:val="18"/>
        </w:rPr>
        <w:t>”</w:t>
      </w:r>
      <w:r w:rsidR="008215D6">
        <w:rPr>
          <w:color w:val="1C1C1C"/>
          <w:sz w:val="24"/>
          <w:szCs w:val="18"/>
        </w:rPr>
        <w:t>品牌。</w:t>
      </w:r>
    </w:p>
    <w:p w14:paraId="31C2C820" w14:textId="52B52AD9" w:rsidR="00030CCA" w:rsidRPr="00030CCA" w:rsidRDefault="008215D6" w:rsidP="00030CCA">
      <w:pPr>
        <w:pStyle w:val="a8"/>
        <w:numPr>
          <w:ilvl w:val="0"/>
          <w:numId w:val="16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首页</w:t>
      </w:r>
      <w:r w:rsidR="001E165E">
        <w:rPr>
          <w:color w:val="1C1C1C"/>
          <w:sz w:val="24"/>
          <w:szCs w:val="18"/>
        </w:rPr>
        <w:t>：</w:t>
      </w:r>
      <w:r>
        <w:rPr>
          <w:color w:val="1C1C1C"/>
          <w:sz w:val="24"/>
          <w:szCs w:val="18"/>
        </w:rPr>
        <w:t>用户展示最新新闻，</w:t>
      </w:r>
      <w:r w:rsidR="00274C99">
        <w:rPr>
          <w:color w:val="1C1C1C"/>
          <w:sz w:val="24"/>
          <w:szCs w:val="18"/>
        </w:rPr>
        <w:t>可投票、学视频学习、</w:t>
      </w:r>
      <w:r w:rsidR="00274C99">
        <w:rPr>
          <w:rFonts w:hint="eastAsia"/>
          <w:color w:val="1C1C1C"/>
          <w:sz w:val="24"/>
          <w:szCs w:val="18"/>
        </w:rPr>
        <w:t>音频</w:t>
      </w:r>
      <w:r w:rsidR="00274C99">
        <w:rPr>
          <w:color w:val="1C1C1C"/>
          <w:sz w:val="24"/>
          <w:szCs w:val="18"/>
        </w:rPr>
        <w:t>学习</w:t>
      </w:r>
      <w:r w:rsidR="00442305">
        <w:rPr>
          <w:color w:val="1C1C1C"/>
          <w:sz w:val="24"/>
          <w:szCs w:val="18"/>
        </w:rPr>
        <w:t>，</w:t>
      </w:r>
      <w:r w:rsidR="00274C99">
        <w:rPr>
          <w:color w:val="1C1C1C"/>
          <w:sz w:val="24"/>
          <w:szCs w:val="18"/>
        </w:rPr>
        <w:t>等</w:t>
      </w:r>
    </w:p>
    <w:p w14:paraId="1884484C" w14:textId="01D3CB1B" w:rsidR="00030CCA" w:rsidRDefault="008215D6" w:rsidP="00030CCA">
      <w:pPr>
        <w:pStyle w:val="a8"/>
        <w:numPr>
          <w:ilvl w:val="0"/>
          <w:numId w:val="16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互动</w:t>
      </w:r>
      <w:r>
        <w:rPr>
          <w:color w:val="1C1C1C"/>
          <w:sz w:val="24"/>
          <w:szCs w:val="18"/>
        </w:rPr>
        <w:t>交流</w:t>
      </w:r>
      <w:r w:rsidR="001E165E">
        <w:rPr>
          <w:color w:val="1C1C1C"/>
          <w:sz w:val="24"/>
          <w:szCs w:val="18"/>
        </w:rPr>
        <w:t>：</w:t>
      </w:r>
      <w:r>
        <w:rPr>
          <w:color w:val="1C1C1C"/>
          <w:sz w:val="24"/>
          <w:szCs w:val="18"/>
        </w:rPr>
        <w:t>用于展示</w:t>
      </w:r>
      <w:r w:rsidR="00274C99">
        <w:rPr>
          <w:color w:val="1C1C1C"/>
          <w:sz w:val="24"/>
          <w:szCs w:val="18"/>
        </w:rPr>
        <w:t>各用</w:t>
      </w:r>
      <w:r w:rsidR="00274C99">
        <w:rPr>
          <w:rFonts w:hint="eastAsia"/>
          <w:color w:val="1C1C1C"/>
          <w:sz w:val="24"/>
          <w:szCs w:val="18"/>
        </w:rPr>
        <w:t>户</w:t>
      </w:r>
      <w:r w:rsidR="00274C99">
        <w:rPr>
          <w:color w:val="1C1C1C"/>
          <w:sz w:val="24"/>
          <w:szCs w:val="18"/>
        </w:rPr>
        <w:t>之间的交流，</w:t>
      </w:r>
      <w:r w:rsidR="00274C99">
        <w:rPr>
          <w:rFonts w:hint="eastAsia"/>
          <w:color w:val="1C1C1C"/>
          <w:sz w:val="24"/>
          <w:szCs w:val="18"/>
        </w:rPr>
        <w:t>如</w:t>
      </w:r>
      <w:r w:rsidR="00274C99">
        <w:rPr>
          <w:color w:val="1C1C1C"/>
          <w:sz w:val="24"/>
          <w:szCs w:val="18"/>
        </w:rPr>
        <w:t>文章点赞、</w:t>
      </w:r>
      <w:r w:rsidR="00274C99">
        <w:rPr>
          <w:rFonts w:hint="eastAsia"/>
          <w:color w:val="1C1C1C"/>
          <w:sz w:val="24"/>
          <w:szCs w:val="18"/>
        </w:rPr>
        <w:t>评论</w:t>
      </w:r>
      <w:r w:rsidR="00274C99">
        <w:rPr>
          <w:color w:val="1C1C1C"/>
          <w:sz w:val="24"/>
          <w:szCs w:val="18"/>
        </w:rPr>
        <w:t>等</w:t>
      </w:r>
    </w:p>
    <w:p w14:paraId="25D648D4" w14:textId="320BE5CC" w:rsidR="00030CCA" w:rsidRDefault="008215D6" w:rsidP="00030CCA">
      <w:pPr>
        <w:pStyle w:val="a8"/>
        <w:numPr>
          <w:ilvl w:val="0"/>
          <w:numId w:val="16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通知</w:t>
      </w:r>
      <w:r>
        <w:rPr>
          <w:rFonts w:hint="eastAsia"/>
          <w:color w:val="1C1C1C"/>
          <w:sz w:val="24"/>
          <w:szCs w:val="18"/>
        </w:rPr>
        <w:t>公告</w:t>
      </w:r>
      <w:r w:rsidR="001E165E">
        <w:rPr>
          <w:color w:val="1C1C1C"/>
          <w:sz w:val="24"/>
          <w:szCs w:val="18"/>
        </w:rPr>
        <w:t>：</w:t>
      </w:r>
      <w:r w:rsidR="00274C99">
        <w:rPr>
          <w:color w:val="1C1C1C"/>
          <w:sz w:val="24"/>
          <w:szCs w:val="18"/>
        </w:rPr>
        <w:t>用于展示管理员发布的通知公告</w:t>
      </w:r>
      <w:r w:rsidR="008A6EC2">
        <w:rPr>
          <w:rFonts w:hint="eastAsia"/>
          <w:color w:val="1C1C1C"/>
          <w:sz w:val="24"/>
          <w:szCs w:val="18"/>
        </w:rPr>
        <w:t>有</w:t>
      </w:r>
      <w:r w:rsidR="00274C99">
        <w:rPr>
          <w:color w:val="1C1C1C"/>
          <w:sz w:val="24"/>
          <w:szCs w:val="18"/>
        </w:rPr>
        <w:t>区级、</w:t>
      </w:r>
      <w:r w:rsidR="00274C99">
        <w:rPr>
          <w:rFonts w:hint="eastAsia"/>
          <w:color w:val="1C1C1C"/>
          <w:sz w:val="24"/>
          <w:szCs w:val="18"/>
        </w:rPr>
        <w:t>党</w:t>
      </w:r>
      <w:r w:rsidR="00274C99">
        <w:rPr>
          <w:color w:val="1C1C1C"/>
          <w:sz w:val="24"/>
          <w:szCs w:val="18"/>
        </w:rPr>
        <w:t>级等模块</w:t>
      </w:r>
      <w:r w:rsidR="00442305">
        <w:rPr>
          <w:color w:val="1C1C1C"/>
          <w:sz w:val="24"/>
          <w:szCs w:val="18"/>
        </w:rPr>
        <w:t>，</w:t>
      </w:r>
      <w:r w:rsidR="00442305">
        <w:rPr>
          <w:rFonts w:hint="eastAsia"/>
          <w:color w:val="1C1C1C"/>
          <w:sz w:val="24"/>
          <w:szCs w:val="18"/>
        </w:rPr>
        <w:t>通知</w:t>
      </w:r>
      <w:r w:rsidR="00442305">
        <w:rPr>
          <w:color w:val="1C1C1C"/>
          <w:sz w:val="24"/>
          <w:szCs w:val="18"/>
        </w:rPr>
        <w:t>公告中的图片可保存，</w:t>
      </w:r>
      <w:r w:rsidR="00442305">
        <w:rPr>
          <w:rFonts w:hint="eastAsia"/>
          <w:color w:val="1C1C1C"/>
          <w:sz w:val="24"/>
          <w:szCs w:val="18"/>
        </w:rPr>
        <w:t>文件</w:t>
      </w:r>
      <w:r w:rsidR="00442305">
        <w:rPr>
          <w:color w:val="1C1C1C"/>
          <w:sz w:val="24"/>
          <w:szCs w:val="18"/>
        </w:rPr>
        <w:t>可通过第三</w:t>
      </w:r>
      <w:r w:rsidR="00442305">
        <w:rPr>
          <w:rFonts w:hint="eastAsia"/>
          <w:color w:val="1C1C1C"/>
          <w:sz w:val="24"/>
          <w:szCs w:val="18"/>
        </w:rPr>
        <w:t>方</w:t>
      </w:r>
      <w:r w:rsidR="00442305">
        <w:rPr>
          <w:color w:val="1C1C1C"/>
          <w:sz w:val="24"/>
          <w:szCs w:val="18"/>
        </w:rPr>
        <w:t>打开</w:t>
      </w:r>
      <w:r w:rsidR="00442305">
        <w:rPr>
          <w:rFonts w:hint="eastAsia"/>
          <w:color w:val="1C1C1C"/>
          <w:sz w:val="24"/>
          <w:szCs w:val="18"/>
        </w:rPr>
        <w:t>等</w:t>
      </w:r>
      <w:r w:rsidR="00442305">
        <w:rPr>
          <w:color w:val="1C1C1C"/>
          <w:sz w:val="24"/>
          <w:szCs w:val="18"/>
        </w:rPr>
        <w:t>功能</w:t>
      </w:r>
    </w:p>
    <w:p w14:paraId="28B4AFDA" w14:textId="72F56C3A" w:rsidR="00030CCA" w:rsidRDefault="008215D6" w:rsidP="00030CCA">
      <w:pPr>
        <w:pStyle w:val="a8"/>
        <w:numPr>
          <w:ilvl w:val="0"/>
          <w:numId w:val="16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通讯录</w:t>
      </w:r>
      <w:r w:rsidR="001E165E">
        <w:rPr>
          <w:color w:val="1C1C1C"/>
          <w:sz w:val="24"/>
          <w:szCs w:val="18"/>
        </w:rPr>
        <w:t>：</w:t>
      </w:r>
      <w:r w:rsidR="00274C99">
        <w:rPr>
          <w:rFonts w:hint="eastAsia"/>
          <w:color w:val="1C1C1C"/>
          <w:sz w:val="24"/>
          <w:szCs w:val="18"/>
        </w:rPr>
        <w:t>用于</w:t>
      </w:r>
      <w:r w:rsidR="00274C99">
        <w:rPr>
          <w:color w:val="1C1C1C"/>
          <w:sz w:val="24"/>
          <w:szCs w:val="18"/>
        </w:rPr>
        <w:t>展示</w:t>
      </w:r>
      <w:r w:rsidR="00274C99">
        <w:rPr>
          <w:rFonts w:hint="eastAsia"/>
          <w:color w:val="1C1C1C"/>
          <w:sz w:val="24"/>
          <w:szCs w:val="18"/>
        </w:rPr>
        <w:t>高新区</w:t>
      </w:r>
      <w:r w:rsidR="00274C99">
        <w:rPr>
          <w:color w:val="1C1C1C"/>
          <w:sz w:val="24"/>
          <w:szCs w:val="18"/>
        </w:rPr>
        <w:t>所有用户，</w:t>
      </w:r>
      <w:r w:rsidR="00274C99">
        <w:rPr>
          <w:rFonts w:hint="eastAsia"/>
          <w:color w:val="1C1C1C"/>
          <w:sz w:val="24"/>
          <w:szCs w:val="18"/>
        </w:rPr>
        <w:t>可</w:t>
      </w:r>
      <w:r w:rsidR="00274C99">
        <w:rPr>
          <w:color w:val="1C1C1C"/>
          <w:sz w:val="24"/>
          <w:szCs w:val="18"/>
        </w:rPr>
        <w:t>分部门查看，找到用户</w:t>
      </w:r>
      <w:r w:rsidR="00274C99">
        <w:rPr>
          <w:rFonts w:hint="eastAsia"/>
          <w:color w:val="1C1C1C"/>
          <w:sz w:val="24"/>
          <w:szCs w:val="18"/>
        </w:rPr>
        <w:t>并</w:t>
      </w:r>
      <w:r w:rsidR="00274C99">
        <w:rPr>
          <w:color w:val="1C1C1C"/>
          <w:sz w:val="24"/>
          <w:szCs w:val="18"/>
        </w:rPr>
        <w:t>直接拨打电话，可显示</w:t>
      </w:r>
      <w:r w:rsidR="00274C99">
        <w:rPr>
          <w:rFonts w:hint="eastAsia"/>
          <w:color w:val="1C1C1C"/>
          <w:sz w:val="24"/>
          <w:szCs w:val="18"/>
        </w:rPr>
        <w:t>详细</w:t>
      </w:r>
      <w:r w:rsidR="00274C99">
        <w:rPr>
          <w:color w:val="1C1C1C"/>
          <w:sz w:val="24"/>
          <w:szCs w:val="18"/>
        </w:rPr>
        <w:t>信息，</w:t>
      </w:r>
      <w:r w:rsidR="00274C99">
        <w:rPr>
          <w:rFonts w:hint="eastAsia"/>
          <w:color w:val="1C1C1C"/>
          <w:sz w:val="24"/>
          <w:szCs w:val="18"/>
        </w:rPr>
        <w:t>如</w:t>
      </w:r>
      <w:r w:rsidR="00274C99">
        <w:rPr>
          <w:color w:val="1C1C1C"/>
          <w:sz w:val="24"/>
          <w:szCs w:val="18"/>
        </w:rPr>
        <w:t>属于那个支部等</w:t>
      </w:r>
    </w:p>
    <w:p w14:paraId="36CB18EF" w14:textId="7A5E6204" w:rsidR="00030CCA" w:rsidRDefault="008215D6" w:rsidP="00030CCA">
      <w:pPr>
        <w:pStyle w:val="a8"/>
        <w:numPr>
          <w:ilvl w:val="0"/>
          <w:numId w:val="16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我的</w:t>
      </w:r>
      <w:r w:rsidR="001E165E">
        <w:rPr>
          <w:color w:val="1C1C1C"/>
          <w:sz w:val="24"/>
          <w:szCs w:val="18"/>
        </w:rPr>
        <w:t>：</w:t>
      </w:r>
      <w:r w:rsidR="00274C99">
        <w:rPr>
          <w:color w:val="1C1C1C"/>
          <w:sz w:val="24"/>
          <w:szCs w:val="18"/>
        </w:rPr>
        <w:t>用于展示个人</w:t>
      </w:r>
      <w:r w:rsidR="00274C99">
        <w:rPr>
          <w:rFonts w:hint="eastAsia"/>
          <w:color w:val="1C1C1C"/>
          <w:sz w:val="24"/>
          <w:szCs w:val="18"/>
        </w:rPr>
        <w:t>信息</w:t>
      </w:r>
      <w:r w:rsidR="00274C99">
        <w:rPr>
          <w:color w:val="1C1C1C"/>
          <w:sz w:val="24"/>
          <w:szCs w:val="18"/>
        </w:rPr>
        <w:t>，</w:t>
      </w:r>
      <w:r w:rsidR="00274C99">
        <w:rPr>
          <w:rFonts w:hint="eastAsia"/>
          <w:color w:val="1C1C1C"/>
          <w:sz w:val="24"/>
          <w:szCs w:val="18"/>
        </w:rPr>
        <w:t>如个人</w:t>
      </w:r>
      <w:r w:rsidR="00274C99">
        <w:rPr>
          <w:color w:val="1C1C1C"/>
          <w:sz w:val="24"/>
          <w:szCs w:val="18"/>
        </w:rPr>
        <w:t>测试、</w:t>
      </w:r>
      <w:r w:rsidR="00274C99">
        <w:rPr>
          <w:rFonts w:hint="eastAsia"/>
          <w:color w:val="1C1C1C"/>
          <w:sz w:val="24"/>
          <w:szCs w:val="18"/>
        </w:rPr>
        <w:t>党费</w:t>
      </w:r>
      <w:r w:rsidR="00274C99">
        <w:rPr>
          <w:color w:val="1C1C1C"/>
          <w:sz w:val="24"/>
          <w:szCs w:val="18"/>
        </w:rPr>
        <w:t>缴纳、个人</w:t>
      </w:r>
      <w:r w:rsidR="00274C99">
        <w:rPr>
          <w:rFonts w:hint="eastAsia"/>
          <w:color w:val="1C1C1C"/>
          <w:sz w:val="24"/>
          <w:szCs w:val="18"/>
        </w:rPr>
        <w:t>收藏</w:t>
      </w:r>
      <w:r w:rsidR="00274C99">
        <w:rPr>
          <w:color w:val="1C1C1C"/>
          <w:sz w:val="24"/>
          <w:szCs w:val="18"/>
        </w:rPr>
        <w:t>文章等</w:t>
      </w:r>
    </w:p>
    <w:p w14:paraId="6288B634" w14:textId="1446F0FD" w:rsidR="00030CCA" w:rsidRPr="008A6EC2" w:rsidRDefault="00317B75" w:rsidP="00ED4989">
      <w:pPr>
        <w:pStyle w:val="a8"/>
        <w:numPr>
          <w:ilvl w:val="0"/>
          <w:numId w:val="16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登陆</w:t>
      </w:r>
      <w:r>
        <w:rPr>
          <w:color w:val="1C1C1C"/>
          <w:sz w:val="24"/>
          <w:szCs w:val="18"/>
        </w:rPr>
        <w:t>注册</w:t>
      </w:r>
      <w:r w:rsidR="00530A60">
        <w:rPr>
          <w:color w:val="1C1C1C"/>
          <w:sz w:val="24"/>
          <w:szCs w:val="18"/>
        </w:rPr>
        <w:t>，</w:t>
      </w:r>
      <w:r w:rsidR="00530A60">
        <w:rPr>
          <w:rFonts w:hint="eastAsia"/>
          <w:color w:val="1C1C1C"/>
          <w:sz w:val="24"/>
          <w:szCs w:val="18"/>
        </w:rPr>
        <w:t>最优</w:t>
      </w:r>
      <w:r w:rsidR="00530A60">
        <w:rPr>
          <w:color w:val="1C1C1C"/>
          <w:sz w:val="24"/>
          <w:szCs w:val="18"/>
        </w:rPr>
        <w:t>IP</w:t>
      </w:r>
      <w:r w:rsidR="00530A60">
        <w:rPr>
          <w:color w:val="1C1C1C"/>
          <w:sz w:val="24"/>
          <w:szCs w:val="18"/>
        </w:rPr>
        <w:t>登陆</w:t>
      </w:r>
    </w:p>
    <w:p w14:paraId="067CC1B3" w14:textId="6F92F94F" w:rsidR="00222BE1" w:rsidRDefault="00ED4989" w:rsidP="00ED4989">
      <w:pPr>
        <w:spacing w:line="360" w:lineRule="auto"/>
        <w:rPr>
          <w:rFonts w:hint="eastAsia"/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涉及第三方框架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="00D80BFD" w:rsidRPr="000D020D">
        <w:rPr>
          <w:color w:val="1C1C1C"/>
          <w:sz w:val="24"/>
          <w:szCs w:val="18"/>
        </w:rPr>
        <w:t>AFNetworking</w:t>
      </w:r>
      <w:proofErr w:type="spellEnd"/>
      <w:r w:rsidR="00D80BFD"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="00D80BFD" w:rsidRPr="000D020D">
        <w:rPr>
          <w:color w:val="1C1C1C"/>
          <w:sz w:val="24"/>
          <w:szCs w:val="18"/>
        </w:rPr>
        <w:t>MJRefresh</w:t>
      </w:r>
      <w:proofErr w:type="spellEnd"/>
      <w:r w:rsidR="00D80BFD"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="00D80BFD" w:rsidRPr="00D80BFD">
        <w:rPr>
          <w:color w:val="1C1C1C"/>
          <w:sz w:val="24"/>
          <w:szCs w:val="18"/>
        </w:rPr>
        <w:t>SRVideoPlayer</w:t>
      </w:r>
      <w:proofErr w:type="spellEnd"/>
      <w:r w:rsidR="00D80BFD">
        <w:rPr>
          <w:color w:val="1C1C1C"/>
          <w:sz w:val="24"/>
          <w:szCs w:val="18"/>
        </w:rPr>
        <w:t>、</w:t>
      </w:r>
      <w:proofErr w:type="spellStart"/>
      <w:r w:rsidR="00D80BFD" w:rsidRPr="00D80BFD">
        <w:rPr>
          <w:color w:val="1C1C1C"/>
          <w:sz w:val="24"/>
          <w:szCs w:val="18"/>
        </w:rPr>
        <w:t>UMengUShare</w:t>
      </w:r>
      <w:proofErr w:type="spellEnd"/>
    </w:p>
    <w:p w14:paraId="12FF40C8" w14:textId="77777777" w:rsidR="00ED4989" w:rsidRPr="00836745" w:rsidRDefault="00ED4989" w:rsidP="00ED4989">
      <w:pPr>
        <w:rPr>
          <w:color w:val="1C1C1C"/>
          <w:szCs w:val="18"/>
        </w:rPr>
      </w:pPr>
      <w:r>
        <w:rPr>
          <w:b/>
          <w:bCs/>
          <w:noProof/>
          <w:color w:val="1C1C1C"/>
          <w:szCs w:val="1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FA923AF" wp14:editId="16CAFD1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0"/>
                <wp:effectExtent l="0" t="0" r="25400" b="25400"/>
                <wp:wrapNone/>
                <wp:docPr id="13" name="直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376FE" id="_x76f4__x7ebf__x0020_10" o:spid="_x0000_s1026" style="position:absolute;left:0;text-align:lef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" strokecolor="teal"/>
            </w:pict>
          </mc:Fallback>
        </mc:AlternateContent>
      </w:r>
    </w:p>
    <w:p w14:paraId="656506CE" w14:textId="30FF6393" w:rsidR="00ED4989" w:rsidRPr="000D020D" w:rsidRDefault="00ED4989" w:rsidP="00ED4989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项目名称</w:t>
      </w:r>
      <w:r w:rsidRPr="000D020D">
        <w:rPr>
          <w:rFonts w:hint="eastAsia"/>
          <w:color w:val="1C1C1C"/>
          <w:sz w:val="24"/>
          <w:szCs w:val="18"/>
        </w:rPr>
        <w:t>：</w:t>
      </w:r>
      <w:r w:rsidR="001E165E">
        <w:rPr>
          <w:rFonts w:ascii="宋体" w:hAnsi="新宋体" w:hint="eastAsia"/>
          <w:sz w:val="24"/>
        </w:rPr>
        <w:t>智慧</w:t>
      </w:r>
      <w:r w:rsidR="001E165E">
        <w:rPr>
          <w:rFonts w:ascii="宋体" w:hAnsi="新宋体"/>
          <w:sz w:val="24"/>
        </w:rPr>
        <w:t>红色</w:t>
      </w:r>
      <w:r w:rsidR="001E165E">
        <w:rPr>
          <w:rFonts w:ascii="宋体" w:hAnsi="新宋体" w:hint="eastAsia"/>
          <w:sz w:val="24"/>
        </w:rPr>
        <w:t>党建</w:t>
      </w:r>
      <w:r w:rsidR="001E165E">
        <w:rPr>
          <w:rFonts w:ascii="宋体" w:hAnsi="新宋体"/>
          <w:sz w:val="24"/>
        </w:rPr>
        <w:t>（</w:t>
      </w:r>
      <w:r w:rsidR="001E165E">
        <w:rPr>
          <w:rFonts w:ascii="宋体" w:hAnsi="新宋体" w:hint="eastAsia"/>
          <w:sz w:val="24"/>
        </w:rPr>
        <w:t>已</w:t>
      </w:r>
      <w:r w:rsidR="001E165E">
        <w:rPr>
          <w:rFonts w:ascii="宋体" w:hAnsi="新宋体"/>
          <w:sz w:val="24"/>
        </w:rPr>
        <w:t>上线）</w:t>
      </w:r>
    </w:p>
    <w:p w14:paraId="6FC2F7FB" w14:textId="77777777" w:rsidR="00ED4989" w:rsidRPr="000D020D" w:rsidRDefault="00ED4989" w:rsidP="00ED4989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开发环境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Pr="000D020D">
        <w:rPr>
          <w:rFonts w:hint="eastAsia"/>
          <w:color w:val="1C1C1C"/>
          <w:sz w:val="24"/>
          <w:szCs w:val="18"/>
        </w:rPr>
        <w:t>Xcode</w:t>
      </w:r>
      <w:proofErr w:type="spellEnd"/>
    </w:p>
    <w:p w14:paraId="25B04EA6" w14:textId="699A2C0B" w:rsidR="00ED4989" w:rsidRDefault="00ED4989" w:rsidP="00ED4989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项目描述</w:t>
      </w:r>
      <w:r w:rsidRPr="000D020D">
        <w:rPr>
          <w:rFonts w:hint="eastAsia"/>
          <w:color w:val="1C1C1C"/>
          <w:sz w:val="24"/>
          <w:szCs w:val="18"/>
        </w:rPr>
        <w:t>：</w:t>
      </w:r>
      <w:r w:rsidRPr="000D020D">
        <w:rPr>
          <w:color w:val="1C1C1C"/>
          <w:sz w:val="24"/>
          <w:szCs w:val="18"/>
        </w:rPr>
        <w:t xml:space="preserve"> </w:t>
      </w:r>
      <w:r w:rsidR="0037530C">
        <w:rPr>
          <w:color w:val="1C1C1C"/>
          <w:sz w:val="24"/>
          <w:szCs w:val="18"/>
        </w:rPr>
        <w:t>智慧红色党建为</w:t>
      </w:r>
      <w:r w:rsidR="0037530C">
        <w:rPr>
          <w:color w:val="1C1C1C"/>
          <w:sz w:val="24"/>
          <w:szCs w:val="18"/>
        </w:rPr>
        <w:t>“</w:t>
      </w:r>
      <w:r w:rsidR="0037530C">
        <w:rPr>
          <w:color w:val="1C1C1C"/>
          <w:sz w:val="24"/>
          <w:szCs w:val="18"/>
        </w:rPr>
        <w:t>麓谷党建</w:t>
      </w:r>
      <w:r w:rsidR="0037530C">
        <w:rPr>
          <w:color w:val="1C1C1C"/>
          <w:sz w:val="24"/>
          <w:szCs w:val="18"/>
        </w:rPr>
        <w:t>”</w:t>
      </w:r>
      <w:r w:rsidR="0037530C">
        <w:rPr>
          <w:color w:val="1C1C1C"/>
          <w:sz w:val="24"/>
          <w:szCs w:val="18"/>
        </w:rPr>
        <w:t>的演示版本，为服务其他</w:t>
      </w:r>
      <w:r w:rsidR="0037530C">
        <w:rPr>
          <w:rFonts w:hint="eastAsia"/>
          <w:color w:val="1C1C1C"/>
          <w:sz w:val="24"/>
          <w:szCs w:val="18"/>
        </w:rPr>
        <w:t>党建</w:t>
      </w:r>
      <w:r w:rsidR="0037530C">
        <w:rPr>
          <w:color w:val="1C1C1C"/>
          <w:sz w:val="24"/>
          <w:szCs w:val="18"/>
        </w:rPr>
        <w:t>行业。</w:t>
      </w:r>
      <w:r w:rsidR="0037530C">
        <w:rPr>
          <w:color w:val="1C1C1C"/>
          <w:sz w:val="24"/>
          <w:szCs w:val="18"/>
        </w:rPr>
        <w:t>App</w:t>
      </w:r>
      <w:r w:rsidR="0037530C">
        <w:rPr>
          <w:color w:val="1C1C1C"/>
          <w:sz w:val="24"/>
          <w:szCs w:val="18"/>
        </w:rPr>
        <w:t>的内容模块可根据</w:t>
      </w:r>
      <w:r w:rsidR="0037530C">
        <w:rPr>
          <w:rFonts w:hint="eastAsia"/>
          <w:color w:val="1C1C1C"/>
          <w:sz w:val="24"/>
          <w:szCs w:val="18"/>
        </w:rPr>
        <w:t>后台</w:t>
      </w:r>
      <w:r w:rsidR="0037530C">
        <w:rPr>
          <w:color w:val="1C1C1C"/>
          <w:sz w:val="24"/>
          <w:szCs w:val="18"/>
        </w:rPr>
        <w:t>修改展示，</w:t>
      </w:r>
      <w:r w:rsidR="0037530C">
        <w:rPr>
          <w:rFonts w:hint="eastAsia"/>
          <w:color w:val="1C1C1C"/>
          <w:sz w:val="24"/>
          <w:szCs w:val="18"/>
        </w:rPr>
        <w:t>项目</w:t>
      </w:r>
      <w:r w:rsidR="0037530C">
        <w:rPr>
          <w:color w:val="1C1C1C"/>
          <w:sz w:val="24"/>
          <w:szCs w:val="18"/>
        </w:rPr>
        <w:t>主要有以下模块：</w:t>
      </w:r>
    </w:p>
    <w:p w14:paraId="5AF53BDD" w14:textId="77777777" w:rsidR="0037530C" w:rsidRPr="00030CCA" w:rsidRDefault="0037530C" w:rsidP="0037530C">
      <w:pPr>
        <w:pStyle w:val="a8"/>
        <w:numPr>
          <w:ilvl w:val="0"/>
          <w:numId w:val="19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首页</w:t>
      </w:r>
      <w:r>
        <w:rPr>
          <w:color w:val="1C1C1C"/>
          <w:sz w:val="24"/>
          <w:szCs w:val="18"/>
        </w:rPr>
        <w:t>：用户展示最新新闻，可投票、学视频学习、</w:t>
      </w:r>
      <w:r>
        <w:rPr>
          <w:rFonts w:hint="eastAsia"/>
          <w:color w:val="1C1C1C"/>
          <w:sz w:val="24"/>
          <w:szCs w:val="18"/>
        </w:rPr>
        <w:t>音频</w:t>
      </w:r>
      <w:r>
        <w:rPr>
          <w:color w:val="1C1C1C"/>
          <w:sz w:val="24"/>
          <w:szCs w:val="18"/>
        </w:rPr>
        <w:t>学习等</w:t>
      </w:r>
    </w:p>
    <w:p w14:paraId="0D06645B" w14:textId="77777777" w:rsidR="0037530C" w:rsidRDefault="0037530C" w:rsidP="0037530C">
      <w:pPr>
        <w:pStyle w:val="a8"/>
        <w:numPr>
          <w:ilvl w:val="0"/>
          <w:numId w:val="19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互动</w:t>
      </w:r>
      <w:r>
        <w:rPr>
          <w:color w:val="1C1C1C"/>
          <w:sz w:val="24"/>
          <w:szCs w:val="18"/>
        </w:rPr>
        <w:t>交流：用于展示各用</w:t>
      </w:r>
      <w:r>
        <w:rPr>
          <w:rFonts w:hint="eastAsia"/>
          <w:color w:val="1C1C1C"/>
          <w:sz w:val="24"/>
          <w:szCs w:val="18"/>
        </w:rPr>
        <w:t>户</w:t>
      </w:r>
      <w:r>
        <w:rPr>
          <w:color w:val="1C1C1C"/>
          <w:sz w:val="24"/>
          <w:szCs w:val="18"/>
        </w:rPr>
        <w:t>之间的交流，</w:t>
      </w:r>
      <w:r>
        <w:rPr>
          <w:rFonts w:hint="eastAsia"/>
          <w:color w:val="1C1C1C"/>
          <w:sz w:val="24"/>
          <w:szCs w:val="18"/>
        </w:rPr>
        <w:t>如</w:t>
      </w:r>
      <w:r>
        <w:rPr>
          <w:color w:val="1C1C1C"/>
          <w:sz w:val="24"/>
          <w:szCs w:val="18"/>
        </w:rPr>
        <w:t>文章点赞、</w:t>
      </w:r>
      <w:r>
        <w:rPr>
          <w:rFonts w:hint="eastAsia"/>
          <w:color w:val="1C1C1C"/>
          <w:sz w:val="24"/>
          <w:szCs w:val="18"/>
        </w:rPr>
        <w:t>评论</w:t>
      </w:r>
      <w:r>
        <w:rPr>
          <w:color w:val="1C1C1C"/>
          <w:sz w:val="24"/>
          <w:szCs w:val="18"/>
        </w:rPr>
        <w:t>等</w:t>
      </w:r>
    </w:p>
    <w:p w14:paraId="3316D3FF" w14:textId="77777777" w:rsidR="00442305" w:rsidRDefault="00442305" w:rsidP="00442305">
      <w:pPr>
        <w:pStyle w:val="a8"/>
        <w:numPr>
          <w:ilvl w:val="0"/>
          <w:numId w:val="19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通知</w:t>
      </w:r>
      <w:r>
        <w:rPr>
          <w:rFonts w:hint="eastAsia"/>
          <w:color w:val="1C1C1C"/>
          <w:sz w:val="24"/>
          <w:szCs w:val="18"/>
        </w:rPr>
        <w:t>公告</w:t>
      </w:r>
      <w:r>
        <w:rPr>
          <w:color w:val="1C1C1C"/>
          <w:sz w:val="24"/>
          <w:szCs w:val="18"/>
        </w:rPr>
        <w:t>：用于展示管理员发布的通知公告</w:t>
      </w:r>
      <w:r>
        <w:rPr>
          <w:rFonts w:hint="eastAsia"/>
          <w:color w:val="1C1C1C"/>
          <w:sz w:val="24"/>
          <w:szCs w:val="18"/>
        </w:rPr>
        <w:t>有</w:t>
      </w:r>
      <w:r>
        <w:rPr>
          <w:color w:val="1C1C1C"/>
          <w:sz w:val="24"/>
          <w:szCs w:val="18"/>
        </w:rPr>
        <w:t>区级、</w:t>
      </w:r>
      <w:r>
        <w:rPr>
          <w:rFonts w:hint="eastAsia"/>
          <w:color w:val="1C1C1C"/>
          <w:sz w:val="24"/>
          <w:szCs w:val="18"/>
        </w:rPr>
        <w:t>党</w:t>
      </w:r>
      <w:r>
        <w:rPr>
          <w:color w:val="1C1C1C"/>
          <w:sz w:val="24"/>
          <w:szCs w:val="18"/>
        </w:rPr>
        <w:t>级等模块，</w:t>
      </w:r>
      <w:r>
        <w:rPr>
          <w:rFonts w:hint="eastAsia"/>
          <w:color w:val="1C1C1C"/>
          <w:sz w:val="24"/>
          <w:szCs w:val="18"/>
        </w:rPr>
        <w:t>通知</w:t>
      </w:r>
      <w:r>
        <w:rPr>
          <w:color w:val="1C1C1C"/>
          <w:sz w:val="24"/>
          <w:szCs w:val="18"/>
        </w:rPr>
        <w:t>公告中的图片可保存，</w:t>
      </w:r>
      <w:r>
        <w:rPr>
          <w:rFonts w:hint="eastAsia"/>
          <w:color w:val="1C1C1C"/>
          <w:sz w:val="24"/>
          <w:szCs w:val="18"/>
        </w:rPr>
        <w:t>文件</w:t>
      </w:r>
      <w:r>
        <w:rPr>
          <w:color w:val="1C1C1C"/>
          <w:sz w:val="24"/>
          <w:szCs w:val="18"/>
        </w:rPr>
        <w:t>可通过第三</w:t>
      </w:r>
      <w:r>
        <w:rPr>
          <w:rFonts w:hint="eastAsia"/>
          <w:color w:val="1C1C1C"/>
          <w:sz w:val="24"/>
          <w:szCs w:val="18"/>
        </w:rPr>
        <w:t>方</w:t>
      </w:r>
      <w:r>
        <w:rPr>
          <w:color w:val="1C1C1C"/>
          <w:sz w:val="24"/>
          <w:szCs w:val="18"/>
        </w:rPr>
        <w:t>打开</w:t>
      </w:r>
      <w:r>
        <w:rPr>
          <w:rFonts w:hint="eastAsia"/>
          <w:color w:val="1C1C1C"/>
          <w:sz w:val="24"/>
          <w:szCs w:val="18"/>
        </w:rPr>
        <w:t>等</w:t>
      </w:r>
      <w:r>
        <w:rPr>
          <w:color w:val="1C1C1C"/>
          <w:sz w:val="24"/>
          <w:szCs w:val="18"/>
        </w:rPr>
        <w:t>功能</w:t>
      </w:r>
    </w:p>
    <w:p w14:paraId="6AB0D70B" w14:textId="77777777" w:rsidR="0037530C" w:rsidRDefault="0037530C" w:rsidP="0037530C">
      <w:pPr>
        <w:pStyle w:val="a8"/>
        <w:numPr>
          <w:ilvl w:val="0"/>
          <w:numId w:val="19"/>
        </w:numPr>
        <w:spacing w:line="360" w:lineRule="auto"/>
        <w:ind w:firstLineChars="0"/>
        <w:rPr>
          <w:color w:val="1C1C1C"/>
          <w:sz w:val="24"/>
          <w:szCs w:val="18"/>
        </w:rPr>
      </w:pPr>
      <w:bookmarkStart w:id="0" w:name="_GoBack"/>
      <w:bookmarkEnd w:id="0"/>
      <w:r>
        <w:rPr>
          <w:color w:val="1C1C1C"/>
          <w:sz w:val="24"/>
          <w:szCs w:val="18"/>
        </w:rPr>
        <w:t>通讯录：</w:t>
      </w:r>
      <w:r>
        <w:rPr>
          <w:rFonts w:hint="eastAsia"/>
          <w:color w:val="1C1C1C"/>
          <w:sz w:val="24"/>
          <w:szCs w:val="18"/>
        </w:rPr>
        <w:t>用于</w:t>
      </w:r>
      <w:r>
        <w:rPr>
          <w:color w:val="1C1C1C"/>
          <w:sz w:val="24"/>
          <w:szCs w:val="18"/>
        </w:rPr>
        <w:t>展示</w:t>
      </w:r>
      <w:r>
        <w:rPr>
          <w:rFonts w:hint="eastAsia"/>
          <w:color w:val="1C1C1C"/>
          <w:sz w:val="24"/>
          <w:szCs w:val="18"/>
        </w:rPr>
        <w:t>高新区</w:t>
      </w:r>
      <w:r>
        <w:rPr>
          <w:color w:val="1C1C1C"/>
          <w:sz w:val="24"/>
          <w:szCs w:val="18"/>
        </w:rPr>
        <w:t>所有用户，</w:t>
      </w:r>
      <w:r>
        <w:rPr>
          <w:rFonts w:hint="eastAsia"/>
          <w:color w:val="1C1C1C"/>
          <w:sz w:val="24"/>
          <w:szCs w:val="18"/>
        </w:rPr>
        <w:t>可</w:t>
      </w:r>
      <w:r>
        <w:rPr>
          <w:color w:val="1C1C1C"/>
          <w:sz w:val="24"/>
          <w:szCs w:val="18"/>
        </w:rPr>
        <w:t>分部门查看，找到用户</w:t>
      </w:r>
      <w:r>
        <w:rPr>
          <w:rFonts w:hint="eastAsia"/>
          <w:color w:val="1C1C1C"/>
          <w:sz w:val="24"/>
          <w:szCs w:val="18"/>
        </w:rPr>
        <w:t>并</w:t>
      </w:r>
      <w:r>
        <w:rPr>
          <w:color w:val="1C1C1C"/>
          <w:sz w:val="24"/>
          <w:szCs w:val="18"/>
        </w:rPr>
        <w:t>直接拨打电话，可显示</w:t>
      </w:r>
      <w:r>
        <w:rPr>
          <w:rFonts w:hint="eastAsia"/>
          <w:color w:val="1C1C1C"/>
          <w:sz w:val="24"/>
          <w:szCs w:val="18"/>
        </w:rPr>
        <w:t>详细</w:t>
      </w:r>
      <w:r>
        <w:rPr>
          <w:color w:val="1C1C1C"/>
          <w:sz w:val="24"/>
          <w:szCs w:val="18"/>
        </w:rPr>
        <w:t>信息，</w:t>
      </w:r>
      <w:r>
        <w:rPr>
          <w:rFonts w:hint="eastAsia"/>
          <w:color w:val="1C1C1C"/>
          <w:sz w:val="24"/>
          <w:szCs w:val="18"/>
        </w:rPr>
        <w:t>如</w:t>
      </w:r>
      <w:r>
        <w:rPr>
          <w:color w:val="1C1C1C"/>
          <w:sz w:val="24"/>
          <w:szCs w:val="18"/>
        </w:rPr>
        <w:t>属于那个支部等</w:t>
      </w:r>
    </w:p>
    <w:p w14:paraId="1D36A7BA" w14:textId="77777777" w:rsidR="0037530C" w:rsidRDefault="0037530C" w:rsidP="0037530C">
      <w:pPr>
        <w:pStyle w:val="a8"/>
        <w:numPr>
          <w:ilvl w:val="0"/>
          <w:numId w:val="19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我的：用于展示个人</w:t>
      </w:r>
      <w:r>
        <w:rPr>
          <w:rFonts w:hint="eastAsia"/>
          <w:color w:val="1C1C1C"/>
          <w:sz w:val="24"/>
          <w:szCs w:val="18"/>
        </w:rPr>
        <w:t>信息</w:t>
      </w:r>
      <w:r>
        <w:rPr>
          <w:color w:val="1C1C1C"/>
          <w:sz w:val="24"/>
          <w:szCs w:val="18"/>
        </w:rPr>
        <w:t>，</w:t>
      </w:r>
      <w:r>
        <w:rPr>
          <w:rFonts w:hint="eastAsia"/>
          <w:color w:val="1C1C1C"/>
          <w:sz w:val="24"/>
          <w:szCs w:val="18"/>
        </w:rPr>
        <w:t>如个人</w:t>
      </w:r>
      <w:r>
        <w:rPr>
          <w:color w:val="1C1C1C"/>
          <w:sz w:val="24"/>
          <w:szCs w:val="18"/>
        </w:rPr>
        <w:t>测试、</w:t>
      </w:r>
      <w:r>
        <w:rPr>
          <w:rFonts w:hint="eastAsia"/>
          <w:color w:val="1C1C1C"/>
          <w:sz w:val="24"/>
          <w:szCs w:val="18"/>
        </w:rPr>
        <w:t>党费</w:t>
      </w:r>
      <w:r>
        <w:rPr>
          <w:color w:val="1C1C1C"/>
          <w:sz w:val="24"/>
          <w:szCs w:val="18"/>
        </w:rPr>
        <w:t>缴纳、个人</w:t>
      </w:r>
      <w:r>
        <w:rPr>
          <w:rFonts w:hint="eastAsia"/>
          <w:color w:val="1C1C1C"/>
          <w:sz w:val="24"/>
          <w:szCs w:val="18"/>
        </w:rPr>
        <w:t>收藏</w:t>
      </w:r>
      <w:r>
        <w:rPr>
          <w:color w:val="1C1C1C"/>
          <w:sz w:val="24"/>
          <w:szCs w:val="18"/>
        </w:rPr>
        <w:t>文章等</w:t>
      </w:r>
    </w:p>
    <w:p w14:paraId="14142DAC" w14:textId="2CD250CD" w:rsidR="00317B75" w:rsidRPr="00030CCA" w:rsidRDefault="00317B75" w:rsidP="0037530C">
      <w:pPr>
        <w:pStyle w:val="a8"/>
        <w:numPr>
          <w:ilvl w:val="0"/>
          <w:numId w:val="19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登陆注册</w:t>
      </w:r>
      <w:r w:rsidR="00530A60">
        <w:rPr>
          <w:color w:val="1C1C1C"/>
          <w:sz w:val="24"/>
          <w:szCs w:val="18"/>
        </w:rPr>
        <w:t>，</w:t>
      </w:r>
      <w:r w:rsidR="00530A60">
        <w:rPr>
          <w:rFonts w:hint="eastAsia"/>
          <w:color w:val="1C1C1C"/>
          <w:sz w:val="24"/>
          <w:szCs w:val="18"/>
        </w:rPr>
        <w:t>最优</w:t>
      </w:r>
      <w:r w:rsidR="00530A60">
        <w:rPr>
          <w:color w:val="1C1C1C"/>
          <w:sz w:val="24"/>
          <w:szCs w:val="18"/>
        </w:rPr>
        <w:t>IP</w:t>
      </w:r>
      <w:r w:rsidR="00530A60">
        <w:rPr>
          <w:color w:val="1C1C1C"/>
          <w:sz w:val="24"/>
          <w:szCs w:val="18"/>
        </w:rPr>
        <w:t>登陆</w:t>
      </w:r>
    </w:p>
    <w:p w14:paraId="13E3636F" w14:textId="77777777" w:rsidR="002969A6" w:rsidRDefault="00ED4989" w:rsidP="00ED4989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涉及第三方框架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="00D80BFD" w:rsidRPr="000D020D">
        <w:rPr>
          <w:color w:val="1C1C1C"/>
          <w:sz w:val="24"/>
          <w:szCs w:val="18"/>
        </w:rPr>
        <w:t>AFNetworking</w:t>
      </w:r>
      <w:proofErr w:type="spellEnd"/>
      <w:r w:rsidR="00D80BFD"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="00D80BFD" w:rsidRPr="000D020D">
        <w:rPr>
          <w:color w:val="1C1C1C"/>
          <w:sz w:val="24"/>
          <w:szCs w:val="18"/>
        </w:rPr>
        <w:t>MJRefresh</w:t>
      </w:r>
      <w:proofErr w:type="spellEnd"/>
      <w:r w:rsidR="00D80BFD"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="00D80BFD" w:rsidRPr="00D80BFD">
        <w:rPr>
          <w:color w:val="1C1C1C"/>
          <w:sz w:val="24"/>
          <w:szCs w:val="18"/>
        </w:rPr>
        <w:t>SRVideoPlayer</w:t>
      </w:r>
      <w:proofErr w:type="spellEnd"/>
      <w:r w:rsidR="00D80BFD">
        <w:rPr>
          <w:color w:val="1C1C1C"/>
          <w:sz w:val="24"/>
          <w:szCs w:val="18"/>
        </w:rPr>
        <w:t>、</w:t>
      </w:r>
      <w:proofErr w:type="spellStart"/>
      <w:r w:rsidR="00D80BFD" w:rsidRPr="00D80BFD">
        <w:rPr>
          <w:color w:val="1C1C1C"/>
          <w:sz w:val="24"/>
          <w:szCs w:val="18"/>
        </w:rPr>
        <w:t>UMengUShare</w:t>
      </w:r>
      <w:proofErr w:type="spellEnd"/>
      <w:r w:rsidR="002969A6">
        <w:rPr>
          <w:color w:val="1C1C1C"/>
          <w:sz w:val="24"/>
          <w:szCs w:val="18"/>
        </w:rPr>
        <w:t>、</w:t>
      </w:r>
      <w:r w:rsidR="002969A6">
        <w:rPr>
          <w:color w:val="1C1C1C"/>
          <w:sz w:val="24"/>
          <w:szCs w:val="18"/>
        </w:rPr>
        <w:t xml:space="preserve">        </w:t>
      </w:r>
    </w:p>
    <w:p w14:paraId="77C5F085" w14:textId="2CF1050A" w:rsidR="00ED4989" w:rsidRDefault="002969A6" w:rsidP="00ED4989">
      <w:pPr>
        <w:spacing w:line="360" w:lineRule="auto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 xml:space="preserve">                </w:t>
      </w:r>
      <w:proofErr w:type="spellStart"/>
      <w:r>
        <w:rPr>
          <w:rFonts w:ascii="黑体" w:eastAsia="黑体" w:hAnsi="黑体" w:cs="Arial Unicode MS" w:hint="eastAsia"/>
          <w:color w:val="333333"/>
          <w:sz w:val="24"/>
          <w:szCs w:val="20"/>
        </w:rPr>
        <w:t>SDWebImage</w:t>
      </w:r>
      <w:proofErr w:type="spellEnd"/>
    </w:p>
    <w:p w14:paraId="6E05AD15" w14:textId="77777777" w:rsidR="00ED4989" w:rsidRPr="00836745" w:rsidRDefault="00ED4989" w:rsidP="00ED4989">
      <w:pPr>
        <w:rPr>
          <w:color w:val="1C1C1C"/>
          <w:szCs w:val="18"/>
        </w:rPr>
      </w:pPr>
      <w:r>
        <w:rPr>
          <w:b/>
          <w:bCs/>
          <w:noProof/>
          <w:color w:val="1C1C1C"/>
          <w:szCs w:val="1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4D02107" wp14:editId="6F8FED4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0"/>
                <wp:effectExtent l="0" t="0" r="25400" b="25400"/>
                <wp:wrapNone/>
                <wp:docPr id="14" name="直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A4582" id="_x76f4__x7ebf__x0020_10" o:spid="_x0000_s1026" style="position:absolute;left:0;text-align:lef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" strokecolor="teal"/>
            </w:pict>
          </mc:Fallback>
        </mc:AlternateContent>
      </w:r>
    </w:p>
    <w:p w14:paraId="6ACDE222" w14:textId="08E6A26F" w:rsidR="00ED4989" w:rsidRPr="000D020D" w:rsidRDefault="00ED4989" w:rsidP="00ED4989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项目名称</w:t>
      </w:r>
      <w:r w:rsidRPr="000D020D">
        <w:rPr>
          <w:rFonts w:hint="eastAsia"/>
          <w:color w:val="1C1C1C"/>
          <w:sz w:val="24"/>
          <w:szCs w:val="18"/>
        </w:rPr>
        <w:t>：</w:t>
      </w:r>
      <w:r>
        <w:rPr>
          <w:rFonts w:ascii="宋体" w:hAnsi="新宋体" w:hint="eastAsia"/>
          <w:sz w:val="24"/>
        </w:rPr>
        <w:t>MES</w:t>
      </w:r>
      <w:r>
        <w:rPr>
          <w:rFonts w:ascii="宋体" w:hAnsi="新宋体"/>
          <w:sz w:val="24"/>
        </w:rPr>
        <w:t>移动管理平台</w:t>
      </w:r>
    </w:p>
    <w:p w14:paraId="77691494" w14:textId="77777777" w:rsidR="00ED4989" w:rsidRPr="000D020D" w:rsidRDefault="00ED4989" w:rsidP="00ED4989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开发环境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Pr="000D020D">
        <w:rPr>
          <w:rFonts w:hint="eastAsia"/>
          <w:color w:val="1C1C1C"/>
          <w:sz w:val="24"/>
          <w:szCs w:val="18"/>
        </w:rPr>
        <w:t>Xcode</w:t>
      </w:r>
      <w:proofErr w:type="spellEnd"/>
    </w:p>
    <w:p w14:paraId="15477711" w14:textId="047BE288" w:rsidR="00ED4989" w:rsidRDefault="00ED4989" w:rsidP="00ED4989">
      <w:pPr>
        <w:spacing w:line="360" w:lineRule="auto"/>
        <w:rPr>
          <w:rFonts w:ascii="宋体" w:hAnsi="新宋体"/>
          <w:sz w:val="24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项目描述</w:t>
      </w:r>
      <w:r w:rsidRPr="000D020D">
        <w:rPr>
          <w:rFonts w:hint="eastAsia"/>
          <w:color w:val="1C1C1C"/>
          <w:sz w:val="24"/>
          <w:szCs w:val="18"/>
        </w:rPr>
        <w:t>：</w:t>
      </w:r>
      <w:r w:rsidR="00473516">
        <w:rPr>
          <w:rFonts w:ascii="宋体" w:hAnsi="新宋体" w:hint="eastAsia"/>
          <w:sz w:val="24"/>
        </w:rPr>
        <w:t>MES</w:t>
      </w:r>
      <w:r w:rsidR="00473516">
        <w:rPr>
          <w:rFonts w:ascii="宋体" w:hAnsi="新宋体"/>
          <w:sz w:val="24"/>
        </w:rPr>
        <w:t>移动管理平台</w:t>
      </w:r>
      <w:r w:rsidR="00473516">
        <w:rPr>
          <w:color w:val="1C1C1C"/>
          <w:sz w:val="24"/>
          <w:szCs w:val="18"/>
        </w:rPr>
        <w:t>是一款为</w:t>
      </w:r>
      <w:r w:rsidR="00473516">
        <w:rPr>
          <w:rFonts w:hint="eastAsia"/>
          <w:color w:val="1C1C1C"/>
          <w:sz w:val="24"/>
          <w:szCs w:val="18"/>
        </w:rPr>
        <w:t>中小</w:t>
      </w:r>
      <w:r w:rsidR="00473516">
        <w:rPr>
          <w:color w:val="1C1C1C"/>
          <w:sz w:val="24"/>
          <w:szCs w:val="18"/>
        </w:rPr>
        <w:t>企业员工服务的软件，通过该款</w:t>
      </w:r>
      <w:r w:rsidR="00473516">
        <w:rPr>
          <w:color w:val="1C1C1C"/>
          <w:sz w:val="24"/>
          <w:szCs w:val="18"/>
        </w:rPr>
        <w:t>app</w:t>
      </w:r>
      <w:r w:rsidR="00473516">
        <w:rPr>
          <w:color w:val="1C1C1C"/>
          <w:sz w:val="24"/>
          <w:szCs w:val="18"/>
        </w:rPr>
        <w:t>可实现移动办公，</w:t>
      </w:r>
      <w:r w:rsidR="00473516">
        <w:rPr>
          <w:rFonts w:hint="eastAsia"/>
          <w:color w:val="1C1C1C"/>
          <w:sz w:val="24"/>
          <w:szCs w:val="18"/>
        </w:rPr>
        <w:t>该</w:t>
      </w:r>
      <w:r w:rsidR="00473516">
        <w:rPr>
          <w:color w:val="1C1C1C"/>
          <w:sz w:val="24"/>
          <w:szCs w:val="18"/>
        </w:rPr>
        <w:t>app</w:t>
      </w:r>
      <w:r w:rsidR="00473516">
        <w:rPr>
          <w:color w:val="1C1C1C"/>
          <w:sz w:val="24"/>
          <w:szCs w:val="18"/>
        </w:rPr>
        <w:t>服务</w:t>
      </w:r>
      <w:r w:rsidR="00473516">
        <w:rPr>
          <w:rFonts w:hint="eastAsia"/>
          <w:color w:val="1C1C1C"/>
          <w:sz w:val="24"/>
          <w:szCs w:val="18"/>
        </w:rPr>
        <w:t>于</w:t>
      </w:r>
      <w:r w:rsidR="00473516">
        <w:rPr>
          <w:color w:val="1C1C1C"/>
          <w:sz w:val="24"/>
          <w:szCs w:val="18"/>
        </w:rPr>
        <w:t>新能源行业。</w:t>
      </w:r>
      <w:r w:rsidR="00473516">
        <w:rPr>
          <w:rFonts w:hint="eastAsia"/>
          <w:color w:val="1C1C1C"/>
          <w:sz w:val="24"/>
          <w:szCs w:val="18"/>
        </w:rPr>
        <w:t>如</w:t>
      </w:r>
      <w:r w:rsidR="00473516">
        <w:rPr>
          <w:color w:val="1C1C1C"/>
          <w:sz w:val="24"/>
          <w:szCs w:val="18"/>
        </w:rPr>
        <w:t>《</w:t>
      </w:r>
      <w:r w:rsidR="00473516" w:rsidRPr="00473516">
        <w:rPr>
          <w:rFonts w:hint="eastAsia"/>
          <w:color w:val="1C1C1C"/>
          <w:sz w:val="24"/>
          <w:szCs w:val="18"/>
        </w:rPr>
        <w:t>湖南杉杉能源科技股份有限公司</w:t>
      </w:r>
      <w:r w:rsidR="00473516">
        <w:rPr>
          <w:color w:val="1C1C1C"/>
          <w:sz w:val="24"/>
          <w:szCs w:val="18"/>
        </w:rPr>
        <w:t>》，项目主要有以下</w:t>
      </w:r>
      <w:r w:rsidR="00222BE1">
        <w:rPr>
          <w:rFonts w:hint="eastAsia"/>
          <w:color w:val="1C1C1C"/>
          <w:sz w:val="24"/>
          <w:szCs w:val="18"/>
        </w:rPr>
        <w:t>几</w:t>
      </w:r>
      <w:r w:rsidR="00473516">
        <w:rPr>
          <w:color w:val="1C1C1C"/>
          <w:sz w:val="24"/>
          <w:szCs w:val="18"/>
        </w:rPr>
        <w:t>个模块：</w:t>
      </w:r>
      <w:r w:rsidR="00473516">
        <w:rPr>
          <w:rFonts w:ascii="宋体" w:hAnsi="新宋体"/>
          <w:sz w:val="24"/>
        </w:rPr>
        <w:t>，</w:t>
      </w:r>
    </w:p>
    <w:p w14:paraId="2E5616F8" w14:textId="77777777" w:rsidR="00317B75" w:rsidRDefault="00317B75" w:rsidP="00317B75">
      <w:pPr>
        <w:pStyle w:val="a8"/>
        <w:numPr>
          <w:ilvl w:val="0"/>
          <w:numId w:val="21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消息：</w:t>
      </w:r>
      <w:r>
        <w:rPr>
          <w:rFonts w:hint="eastAsia"/>
          <w:color w:val="1C1C1C"/>
          <w:sz w:val="24"/>
          <w:szCs w:val="18"/>
        </w:rPr>
        <w:t>用于公司</w:t>
      </w:r>
      <w:r>
        <w:rPr>
          <w:color w:val="1C1C1C"/>
          <w:sz w:val="24"/>
          <w:szCs w:val="18"/>
        </w:rPr>
        <w:t>员工的</w:t>
      </w:r>
      <w:r>
        <w:rPr>
          <w:rFonts w:hint="eastAsia"/>
          <w:color w:val="1C1C1C"/>
          <w:sz w:val="24"/>
          <w:szCs w:val="18"/>
        </w:rPr>
        <w:t>之间</w:t>
      </w:r>
      <w:r>
        <w:rPr>
          <w:color w:val="1C1C1C"/>
          <w:sz w:val="24"/>
          <w:szCs w:val="18"/>
        </w:rPr>
        <w:t>的</w:t>
      </w:r>
      <w:r>
        <w:rPr>
          <w:rFonts w:hint="eastAsia"/>
          <w:color w:val="1C1C1C"/>
          <w:sz w:val="24"/>
          <w:szCs w:val="18"/>
        </w:rPr>
        <w:t>交流</w:t>
      </w:r>
      <w:r>
        <w:rPr>
          <w:color w:val="1C1C1C"/>
          <w:sz w:val="24"/>
          <w:szCs w:val="18"/>
        </w:rPr>
        <w:t>，</w:t>
      </w:r>
      <w:r>
        <w:rPr>
          <w:rFonts w:hint="eastAsia"/>
          <w:color w:val="1C1C1C"/>
          <w:sz w:val="24"/>
          <w:szCs w:val="18"/>
        </w:rPr>
        <w:t>并</w:t>
      </w:r>
      <w:r>
        <w:rPr>
          <w:color w:val="1C1C1C"/>
          <w:sz w:val="24"/>
          <w:szCs w:val="18"/>
        </w:rPr>
        <w:t>可视频语言聊天</w:t>
      </w:r>
    </w:p>
    <w:p w14:paraId="37BBEC94" w14:textId="77777777" w:rsidR="00317B75" w:rsidRDefault="00317B75" w:rsidP="00317B75">
      <w:pPr>
        <w:pStyle w:val="a8"/>
        <w:numPr>
          <w:ilvl w:val="0"/>
          <w:numId w:val="21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快捷：</w:t>
      </w:r>
      <w:r>
        <w:rPr>
          <w:rFonts w:hint="eastAsia"/>
          <w:color w:val="1C1C1C"/>
          <w:sz w:val="24"/>
          <w:szCs w:val="18"/>
        </w:rPr>
        <w:t>用于</w:t>
      </w:r>
      <w:r>
        <w:rPr>
          <w:color w:val="1C1C1C"/>
          <w:sz w:val="24"/>
          <w:szCs w:val="18"/>
        </w:rPr>
        <w:t>展示客户常用的模块，</w:t>
      </w:r>
      <w:r>
        <w:rPr>
          <w:rFonts w:hint="eastAsia"/>
          <w:color w:val="1C1C1C"/>
          <w:sz w:val="24"/>
          <w:szCs w:val="18"/>
        </w:rPr>
        <w:t>点击相应</w:t>
      </w:r>
      <w:r>
        <w:rPr>
          <w:color w:val="1C1C1C"/>
          <w:sz w:val="24"/>
          <w:szCs w:val="18"/>
        </w:rPr>
        <w:t>的</w:t>
      </w:r>
      <w:r>
        <w:rPr>
          <w:rFonts w:hint="eastAsia"/>
          <w:color w:val="1C1C1C"/>
          <w:sz w:val="24"/>
          <w:szCs w:val="18"/>
        </w:rPr>
        <w:t>功能</w:t>
      </w:r>
      <w:r>
        <w:rPr>
          <w:color w:val="1C1C1C"/>
          <w:sz w:val="24"/>
          <w:szCs w:val="18"/>
        </w:rPr>
        <w:t>，</w:t>
      </w:r>
      <w:r>
        <w:rPr>
          <w:rFonts w:hint="eastAsia"/>
          <w:color w:val="1C1C1C"/>
          <w:sz w:val="24"/>
          <w:szCs w:val="18"/>
        </w:rPr>
        <w:t>可</w:t>
      </w:r>
      <w:r>
        <w:rPr>
          <w:color w:val="1C1C1C"/>
          <w:sz w:val="24"/>
          <w:szCs w:val="18"/>
        </w:rPr>
        <w:t>直接跳转</w:t>
      </w:r>
    </w:p>
    <w:p w14:paraId="3F6FC45B" w14:textId="77777777" w:rsidR="00317B75" w:rsidRDefault="00317B75" w:rsidP="00317B75">
      <w:pPr>
        <w:pStyle w:val="a8"/>
        <w:numPr>
          <w:ilvl w:val="0"/>
          <w:numId w:val="21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通讯录</w:t>
      </w:r>
      <w:r>
        <w:rPr>
          <w:color w:val="1C1C1C"/>
          <w:sz w:val="24"/>
          <w:szCs w:val="18"/>
        </w:rPr>
        <w:t>：用于展示</w:t>
      </w:r>
      <w:r>
        <w:rPr>
          <w:rFonts w:hint="eastAsia"/>
          <w:color w:val="1C1C1C"/>
          <w:sz w:val="24"/>
          <w:szCs w:val="18"/>
        </w:rPr>
        <w:t>公司的</w:t>
      </w:r>
      <w:r>
        <w:rPr>
          <w:color w:val="1C1C1C"/>
          <w:sz w:val="24"/>
          <w:szCs w:val="18"/>
        </w:rPr>
        <w:t>员工的个人</w:t>
      </w:r>
      <w:r>
        <w:rPr>
          <w:rFonts w:hint="eastAsia"/>
          <w:color w:val="1C1C1C"/>
          <w:sz w:val="24"/>
          <w:szCs w:val="18"/>
        </w:rPr>
        <w:t>信息</w:t>
      </w:r>
    </w:p>
    <w:p w14:paraId="3DCCA1B0" w14:textId="5FDC7870" w:rsidR="00317B75" w:rsidRDefault="00317B75" w:rsidP="00317B75">
      <w:pPr>
        <w:pStyle w:val="a8"/>
        <w:numPr>
          <w:ilvl w:val="0"/>
          <w:numId w:val="21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管理：</w:t>
      </w:r>
      <w:r>
        <w:rPr>
          <w:color w:val="1C1C1C"/>
          <w:sz w:val="24"/>
          <w:szCs w:val="18"/>
        </w:rPr>
        <w:t xml:space="preserve"> </w:t>
      </w:r>
      <w:r w:rsidR="008A6EC2">
        <w:rPr>
          <w:color w:val="1C1C1C"/>
          <w:sz w:val="24"/>
          <w:szCs w:val="18"/>
        </w:rPr>
        <w:t>用于展示</w:t>
      </w:r>
      <w:r w:rsidR="008A6EC2">
        <w:rPr>
          <w:rFonts w:hint="eastAsia"/>
          <w:color w:val="1C1C1C"/>
          <w:sz w:val="24"/>
          <w:szCs w:val="18"/>
        </w:rPr>
        <w:t>生产</w:t>
      </w:r>
      <w:r w:rsidR="008A6EC2">
        <w:rPr>
          <w:color w:val="1C1C1C"/>
          <w:sz w:val="24"/>
          <w:szCs w:val="18"/>
        </w:rPr>
        <w:t>管理、</w:t>
      </w:r>
      <w:r w:rsidR="008A6EC2">
        <w:rPr>
          <w:rFonts w:hint="eastAsia"/>
          <w:color w:val="1C1C1C"/>
          <w:sz w:val="24"/>
          <w:szCs w:val="18"/>
        </w:rPr>
        <w:t>生产</w:t>
      </w:r>
      <w:r w:rsidR="008A6EC2">
        <w:rPr>
          <w:color w:val="1C1C1C"/>
          <w:sz w:val="24"/>
          <w:szCs w:val="18"/>
        </w:rPr>
        <w:t>管理两个模块</w:t>
      </w:r>
    </w:p>
    <w:p w14:paraId="6E63B37A" w14:textId="77777777" w:rsidR="00317B75" w:rsidRDefault="00317B75" w:rsidP="00317B75">
      <w:pPr>
        <w:pStyle w:val="a8"/>
        <w:numPr>
          <w:ilvl w:val="0"/>
          <w:numId w:val="21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我的：</w:t>
      </w:r>
      <w:r>
        <w:rPr>
          <w:rFonts w:hint="eastAsia"/>
          <w:color w:val="1C1C1C"/>
          <w:sz w:val="24"/>
          <w:szCs w:val="18"/>
        </w:rPr>
        <w:t>用于</w:t>
      </w:r>
      <w:r>
        <w:rPr>
          <w:color w:val="1C1C1C"/>
          <w:sz w:val="24"/>
          <w:szCs w:val="18"/>
        </w:rPr>
        <w:t>展示个人</w:t>
      </w:r>
      <w:r>
        <w:rPr>
          <w:rFonts w:hint="eastAsia"/>
          <w:color w:val="1C1C1C"/>
          <w:sz w:val="24"/>
          <w:szCs w:val="18"/>
        </w:rPr>
        <w:t>信息</w:t>
      </w:r>
      <w:r>
        <w:rPr>
          <w:color w:val="1C1C1C"/>
          <w:sz w:val="24"/>
          <w:szCs w:val="18"/>
        </w:rPr>
        <w:t>，</w:t>
      </w:r>
      <w:r>
        <w:rPr>
          <w:rFonts w:hint="eastAsia"/>
          <w:color w:val="1C1C1C"/>
          <w:sz w:val="24"/>
          <w:szCs w:val="18"/>
        </w:rPr>
        <w:t>如</w:t>
      </w:r>
      <w:r>
        <w:rPr>
          <w:color w:val="1C1C1C"/>
          <w:sz w:val="24"/>
          <w:szCs w:val="18"/>
        </w:rPr>
        <w:t>修改密码，</w:t>
      </w:r>
      <w:r>
        <w:rPr>
          <w:rFonts w:hint="eastAsia"/>
          <w:color w:val="1C1C1C"/>
          <w:sz w:val="24"/>
          <w:szCs w:val="18"/>
        </w:rPr>
        <w:t>个人</w:t>
      </w:r>
      <w:r>
        <w:rPr>
          <w:color w:val="1C1C1C"/>
          <w:sz w:val="24"/>
          <w:szCs w:val="18"/>
        </w:rPr>
        <w:t>设置等。</w:t>
      </w:r>
    </w:p>
    <w:p w14:paraId="01E947A9" w14:textId="77777777" w:rsidR="00317B75" w:rsidRPr="00317B75" w:rsidRDefault="00317B75" w:rsidP="00317B75">
      <w:pPr>
        <w:pStyle w:val="a8"/>
        <w:numPr>
          <w:ilvl w:val="0"/>
          <w:numId w:val="21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登陆</w:t>
      </w:r>
      <w:r>
        <w:rPr>
          <w:color w:val="1C1C1C"/>
          <w:sz w:val="24"/>
          <w:szCs w:val="18"/>
        </w:rPr>
        <w:t>注册：可优先</w:t>
      </w:r>
      <w:r>
        <w:rPr>
          <w:color w:val="1C1C1C"/>
          <w:sz w:val="24"/>
          <w:szCs w:val="18"/>
        </w:rPr>
        <w:t>IP</w:t>
      </w:r>
      <w:r>
        <w:rPr>
          <w:color w:val="1C1C1C"/>
          <w:sz w:val="24"/>
          <w:szCs w:val="18"/>
        </w:rPr>
        <w:t>登陆，</w:t>
      </w:r>
      <w:r>
        <w:rPr>
          <w:rFonts w:hint="eastAsia"/>
          <w:color w:val="1C1C1C"/>
          <w:sz w:val="24"/>
          <w:szCs w:val="18"/>
        </w:rPr>
        <w:t>判断</w:t>
      </w:r>
      <w:r>
        <w:rPr>
          <w:color w:val="1C1C1C"/>
          <w:sz w:val="24"/>
          <w:szCs w:val="18"/>
        </w:rPr>
        <w:t>最优网络</w:t>
      </w:r>
    </w:p>
    <w:p w14:paraId="5F32DE41" w14:textId="77777777" w:rsidR="00317B75" w:rsidRPr="000D020D" w:rsidRDefault="00317B75" w:rsidP="00ED4989">
      <w:pPr>
        <w:spacing w:line="360" w:lineRule="auto"/>
        <w:rPr>
          <w:color w:val="1C1C1C"/>
          <w:sz w:val="24"/>
          <w:szCs w:val="18"/>
        </w:rPr>
      </w:pPr>
    </w:p>
    <w:p w14:paraId="71AF800B" w14:textId="02881784" w:rsidR="00ED4989" w:rsidRPr="000D020D" w:rsidRDefault="00ED4989" w:rsidP="00ED4989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涉及第三方框架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="00842BCF" w:rsidRPr="000D020D">
        <w:rPr>
          <w:color w:val="1C1C1C"/>
          <w:sz w:val="24"/>
          <w:szCs w:val="18"/>
        </w:rPr>
        <w:t>AFNetworking</w:t>
      </w:r>
      <w:proofErr w:type="spellEnd"/>
      <w:r w:rsidR="00842BCF"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="00842BCF" w:rsidRPr="000D020D">
        <w:rPr>
          <w:color w:val="1C1C1C"/>
          <w:sz w:val="24"/>
          <w:szCs w:val="18"/>
        </w:rPr>
        <w:t>MJRefresh</w:t>
      </w:r>
      <w:proofErr w:type="spellEnd"/>
      <w:r w:rsidR="00842BCF"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="00842BCF" w:rsidRPr="00D80BFD">
        <w:rPr>
          <w:color w:val="1C1C1C"/>
          <w:sz w:val="24"/>
          <w:szCs w:val="18"/>
        </w:rPr>
        <w:t>SRVideoPlayer</w:t>
      </w:r>
      <w:proofErr w:type="spellEnd"/>
      <w:r w:rsidR="00842BCF">
        <w:rPr>
          <w:color w:val="1C1C1C"/>
          <w:sz w:val="24"/>
          <w:szCs w:val="18"/>
        </w:rPr>
        <w:t>、</w:t>
      </w:r>
      <w:proofErr w:type="spellStart"/>
      <w:r w:rsidR="002969A6">
        <w:rPr>
          <w:rFonts w:ascii="黑体" w:eastAsia="黑体" w:hAnsi="黑体" w:cs="Arial Unicode MS" w:hint="eastAsia"/>
          <w:color w:val="333333"/>
          <w:sz w:val="24"/>
          <w:szCs w:val="20"/>
        </w:rPr>
        <w:t>SDWebImage</w:t>
      </w:r>
      <w:proofErr w:type="spellEnd"/>
    </w:p>
    <w:p w14:paraId="12F22D08" w14:textId="77777777" w:rsidR="00ED4989" w:rsidRPr="00836745" w:rsidRDefault="00ED4989" w:rsidP="00ED4989">
      <w:pPr>
        <w:rPr>
          <w:color w:val="1C1C1C"/>
          <w:szCs w:val="18"/>
        </w:rPr>
      </w:pPr>
      <w:r>
        <w:rPr>
          <w:b/>
          <w:bCs/>
          <w:noProof/>
          <w:color w:val="1C1C1C"/>
          <w:szCs w:val="1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63B1666" wp14:editId="33D73D4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0"/>
                <wp:effectExtent l="0" t="0" r="25400" b="25400"/>
                <wp:wrapNone/>
                <wp:docPr id="15" name="直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116F1" id="_x76f4__x7ebf__x0020_10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" strokecolor="teal"/>
            </w:pict>
          </mc:Fallback>
        </mc:AlternateContent>
      </w:r>
    </w:p>
    <w:p w14:paraId="5005EA9A" w14:textId="77777777" w:rsidR="002969A6" w:rsidRDefault="002969A6" w:rsidP="00ED4989">
      <w:pPr>
        <w:spacing w:line="360" w:lineRule="auto"/>
        <w:rPr>
          <w:b/>
          <w:bCs/>
          <w:color w:val="1C1C1C"/>
          <w:sz w:val="24"/>
          <w:szCs w:val="18"/>
        </w:rPr>
      </w:pPr>
    </w:p>
    <w:p w14:paraId="6FB641ED" w14:textId="7F4530F1" w:rsidR="00ED4989" w:rsidRPr="000D020D" w:rsidRDefault="00ED4989" w:rsidP="00ED4989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项目名称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>
        <w:rPr>
          <w:color w:val="1C1C1C"/>
          <w:sz w:val="24"/>
          <w:szCs w:val="18"/>
        </w:rPr>
        <w:t>sbwApp</w:t>
      </w:r>
      <w:proofErr w:type="spellEnd"/>
    </w:p>
    <w:p w14:paraId="3E0C1FE0" w14:textId="60D2A89D" w:rsidR="00ED4989" w:rsidRPr="004D0EF0" w:rsidRDefault="00ED4989" w:rsidP="004D0EF0">
      <w:pPr>
        <w:widowControl/>
        <w:jc w:val="left"/>
        <w:rPr>
          <w:rFonts w:eastAsia="Times New Roman"/>
          <w:kern w:val="0"/>
          <w:sz w:val="24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开发环境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Pr="000D020D">
        <w:rPr>
          <w:rFonts w:hint="eastAsia"/>
          <w:color w:val="1C1C1C"/>
          <w:sz w:val="24"/>
          <w:szCs w:val="18"/>
        </w:rPr>
        <w:t>Xcode</w:t>
      </w:r>
      <w:proofErr w:type="spellEnd"/>
      <w:r w:rsidR="004D0EF0" w:rsidRPr="004D0EF0">
        <w:rPr>
          <w:rFonts w:eastAsia="Times New Roman"/>
        </w:rPr>
        <w:t xml:space="preserve"> </w:t>
      </w:r>
    </w:p>
    <w:p w14:paraId="2244C0DE" w14:textId="0B26873D" w:rsidR="0075338F" w:rsidRPr="00030CCA" w:rsidRDefault="00ED4989" w:rsidP="0075338F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项目描述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="002969A6">
        <w:rPr>
          <w:color w:val="1C1C1C"/>
          <w:sz w:val="24"/>
          <w:szCs w:val="18"/>
        </w:rPr>
        <w:t>sbwApp</w:t>
      </w:r>
      <w:proofErr w:type="spellEnd"/>
      <w:r w:rsidR="002969A6" w:rsidRPr="002969A6">
        <w:rPr>
          <w:rFonts w:hint="eastAsia"/>
          <w:color w:val="1C1C1C"/>
          <w:sz w:val="24"/>
          <w:szCs w:val="18"/>
        </w:rPr>
        <w:t xml:space="preserve"> </w:t>
      </w:r>
      <w:r w:rsidR="002969A6" w:rsidRPr="002969A6">
        <w:rPr>
          <w:rFonts w:hint="eastAsia"/>
          <w:color w:val="1C1C1C"/>
          <w:sz w:val="24"/>
          <w:szCs w:val="18"/>
        </w:rPr>
        <w:t>提供流程审批、邮件收发、消息推送等功能，致力于提高企业办公效率、节约企业经营成本</w:t>
      </w:r>
      <w:r w:rsidR="002969A6" w:rsidRPr="002969A6">
        <w:rPr>
          <w:rFonts w:hint="eastAsia"/>
          <w:color w:val="1C1C1C"/>
          <w:sz w:val="24"/>
          <w:szCs w:val="18"/>
        </w:rPr>
        <w:t xml:space="preserve"> </w:t>
      </w:r>
      <w:r w:rsidR="002969A6" w:rsidRPr="002969A6">
        <w:rPr>
          <w:rFonts w:hint="eastAsia"/>
          <w:color w:val="1C1C1C"/>
          <w:sz w:val="24"/>
          <w:szCs w:val="18"/>
        </w:rPr>
        <w:t>、扩大办公应用场景、建立互联网</w:t>
      </w:r>
      <w:r w:rsidR="002969A6" w:rsidRPr="002969A6">
        <w:rPr>
          <w:rFonts w:hint="eastAsia"/>
          <w:color w:val="1C1C1C"/>
          <w:sz w:val="24"/>
          <w:szCs w:val="18"/>
        </w:rPr>
        <w:t>+</w:t>
      </w:r>
      <w:r w:rsidR="002969A6">
        <w:rPr>
          <w:rFonts w:hint="eastAsia"/>
          <w:color w:val="1C1C1C"/>
          <w:sz w:val="24"/>
          <w:szCs w:val="18"/>
        </w:rPr>
        <w:t>企业制造的办公软件</w:t>
      </w:r>
      <w:r w:rsidR="004D0EF0">
        <w:rPr>
          <w:color w:val="1C1C1C"/>
          <w:sz w:val="24"/>
          <w:szCs w:val="18"/>
        </w:rPr>
        <w:t>：</w:t>
      </w:r>
    </w:p>
    <w:p w14:paraId="3BBEE237" w14:textId="4097C620" w:rsidR="0075338F" w:rsidRDefault="0075338F" w:rsidP="0075338F">
      <w:pPr>
        <w:pStyle w:val="a8"/>
        <w:numPr>
          <w:ilvl w:val="0"/>
          <w:numId w:val="17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消息</w:t>
      </w:r>
      <w:r w:rsidR="004D0EF0">
        <w:rPr>
          <w:color w:val="1C1C1C"/>
          <w:sz w:val="24"/>
          <w:szCs w:val="18"/>
        </w:rPr>
        <w:t>：用于公司员工之间的交流，</w:t>
      </w:r>
      <w:r w:rsidR="004D0EF0">
        <w:rPr>
          <w:rFonts w:hint="eastAsia"/>
          <w:color w:val="1C1C1C"/>
          <w:sz w:val="24"/>
          <w:szCs w:val="18"/>
        </w:rPr>
        <w:t>并</w:t>
      </w:r>
      <w:r w:rsidR="004D0EF0">
        <w:rPr>
          <w:color w:val="1C1C1C"/>
          <w:sz w:val="24"/>
          <w:szCs w:val="18"/>
        </w:rPr>
        <w:t>可视频语音聊天</w:t>
      </w:r>
    </w:p>
    <w:p w14:paraId="24F920D0" w14:textId="1DECB7DB" w:rsidR="0075338F" w:rsidRDefault="0075338F" w:rsidP="0075338F">
      <w:pPr>
        <w:pStyle w:val="a8"/>
        <w:numPr>
          <w:ilvl w:val="0"/>
          <w:numId w:val="17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邮件</w:t>
      </w:r>
      <w:r w:rsidR="004D0EF0">
        <w:rPr>
          <w:color w:val="1C1C1C"/>
          <w:sz w:val="24"/>
          <w:szCs w:val="18"/>
        </w:rPr>
        <w:t>：</w:t>
      </w:r>
      <w:r w:rsidR="00D1013D">
        <w:rPr>
          <w:rFonts w:hint="eastAsia"/>
          <w:color w:val="1C1C1C"/>
          <w:sz w:val="24"/>
          <w:szCs w:val="18"/>
        </w:rPr>
        <w:t>用于</w:t>
      </w:r>
      <w:r w:rsidR="00D1013D">
        <w:rPr>
          <w:color w:val="1C1C1C"/>
          <w:sz w:val="24"/>
          <w:szCs w:val="18"/>
        </w:rPr>
        <w:t>用户</w:t>
      </w:r>
      <w:r w:rsidR="004D0EF0">
        <w:rPr>
          <w:color w:val="1C1C1C"/>
          <w:sz w:val="24"/>
          <w:szCs w:val="18"/>
        </w:rPr>
        <w:t>之间的</w:t>
      </w:r>
      <w:r w:rsidR="004D0EF0">
        <w:rPr>
          <w:rFonts w:hint="eastAsia"/>
          <w:color w:val="1C1C1C"/>
          <w:sz w:val="24"/>
          <w:szCs w:val="18"/>
        </w:rPr>
        <w:t>员工</w:t>
      </w:r>
      <w:r w:rsidR="004D0EF0">
        <w:rPr>
          <w:color w:val="1C1C1C"/>
          <w:sz w:val="24"/>
          <w:szCs w:val="18"/>
        </w:rPr>
        <w:t>可读、收、</w:t>
      </w:r>
      <w:r w:rsidR="004D0EF0">
        <w:rPr>
          <w:rFonts w:hint="eastAsia"/>
          <w:color w:val="1C1C1C"/>
          <w:sz w:val="24"/>
          <w:szCs w:val="18"/>
        </w:rPr>
        <w:t>发</w:t>
      </w:r>
      <w:r w:rsidR="004D0EF0">
        <w:rPr>
          <w:color w:val="1C1C1C"/>
          <w:sz w:val="24"/>
          <w:szCs w:val="18"/>
        </w:rPr>
        <w:t>、</w:t>
      </w:r>
      <w:r w:rsidR="004D0EF0">
        <w:rPr>
          <w:rFonts w:hint="eastAsia"/>
          <w:color w:val="1C1C1C"/>
          <w:sz w:val="24"/>
          <w:szCs w:val="18"/>
        </w:rPr>
        <w:t>转发</w:t>
      </w:r>
      <w:r w:rsidR="004D0EF0">
        <w:rPr>
          <w:color w:val="1C1C1C"/>
          <w:sz w:val="24"/>
          <w:szCs w:val="18"/>
        </w:rPr>
        <w:t>邮件</w:t>
      </w:r>
      <w:r w:rsidR="00D1013D">
        <w:rPr>
          <w:color w:val="1C1C1C"/>
          <w:sz w:val="24"/>
          <w:szCs w:val="18"/>
        </w:rPr>
        <w:t>，</w:t>
      </w:r>
      <w:r w:rsidR="00D1013D">
        <w:rPr>
          <w:rFonts w:hint="eastAsia"/>
          <w:color w:val="1C1C1C"/>
          <w:sz w:val="24"/>
          <w:szCs w:val="18"/>
        </w:rPr>
        <w:t>并</w:t>
      </w:r>
      <w:r w:rsidR="00D1013D">
        <w:rPr>
          <w:color w:val="1C1C1C"/>
          <w:sz w:val="24"/>
          <w:szCs w:val="18"/>
        </w:rPr>
        <w:t>查看附件，</w:t>
      </w:r>
      <w:r w:rsidR="00D1013D">
        <w:rPr>
          <w:rFonts w:hint="eastAsia"/>
          <w:color w:val="1C1C1C"/>
          <w:sz w:val="24"/>
          <w:szCs w:val="18"/>
        </w:rPr>
        <w:t>在线</w:t>
      </w:r>
      <w:r w:rsidR="00D1013D">
        <w:rPr>
          <w:color w:val="1C1C1C"/>
          <w:sz w:val="24"/>
          <w:szCs w:val="18"/>
        </w:rPr>
        <w:t>查看</w:t>
      </w:r>
      <w:r w:rsidR="00D1013D">
        <w:rPr>
          <w:color w:val="1C1C1C"/>
          <w:sz w:val="24"/>
          <w:szCs w:val="18"/>
        </w:rPr>
        <w:t>world</w:t>
      </w:r>
      <w:r w:rsidR="00D1013D">
        <w:rPr>
          <w:color w:val="1C1C1C"/>
          <w:sz w:val="24"/>
          <w:szCs w:val="18"/>
        </w:rPr>
        <w:t>、</w:t>
      </w:r>
      <w:r w:rsidR="00D1013D">
        <w:rPr>
          <w:rFonts w:hint="eastAsia"/>
          <w:color w:val="1C1C1C"/>
          <w:sz w:val="24"/>
          <w:szCs w:val="18"/>
        </w:rPr>
        <w:t>excel</w:t>
      </w:r>
      <w:r w:rsidR="00D1013D">
        <w:rPr>
          <w:color w:val="1C1C1C"/>
          <w:sz w:val="24"/>
          <w:szCs w:val="18"/>
        </w:rPr>
        <w:t>等文件</w:t>
      </w:r>
    </w:p>
    <w:p w14:paraId="046C9452" w14:textId="4ED4AD37" w:rsidR="0075338F" w:rsidRDefault="0075338F" w:rsidP="0075338F">
      <w:pPr>
        <w:pStyle w:val="a8"/>
        <w:numPr>
          <w:ilvl w:val="0"/>
          <w:numId w:val="17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应用</w:t>
      </w:r>
      <w:r w:rsidR="002969A6">
        <w:rPr>
          <w:color w:val="1C1C1C"/>
          <w:sz w:val="24"/>
          <w:szCs w:val="18"/>
        </w:rPr>
        <w:t>：</w:t>
      </w:r>
      <w:r w:rsidR="002969A6">
        <w:rPr>
          <w:rFonts w:hint="eastAsia"/>
          <w:color w:val="1C1C1C"/>
          <w:sz w:val="24"/>
          <w:szCs w:val="18"/>
        </w:rPr>
        <w:t>该</w:t>
      </w:r>
      <w:r w:rsidR="002969A6">
        <w:rPr>
          <w:color w:val="1C1C1C"/>
          <w:sz w:val="24"/>
          <w:szCs w:val="18"/>
        </w:rPr>
        <w:t>模块下有审批、</w:t>
      </w:r>
      <w:r w:rsidR="002969A6">
        <w:rPr>
          <w:rFonts w:hint="eastAsia"/>
          <w:color w:val="1C1C1C"/>
          <w:sz w:val="24"/>
          <w:szCs w:val="18"/>
        </w:rPr>
        <w:t>请</w:t>
      </w:r>
      <w:r w:rsidR="002969A6">
        <w:rPr>
          <w:color w:val="1C1C1C"/>
          <w:sz w:val="24"/>
          <w:szCs w:val="18"/>
        </w:rPr>
        <w:t>销假、</w:t>
      </w:r>
      <w:r w:rsidR="002969A6">
        <w:rPr>
          <w:rFonts w:hint="eastAsia"/>
          <w:color w:val="1C1C1C"/>
          <w:sz w:val="24"/>
          <w:szCs w:val="18"/>
        </w:rPr>
        <w:t>签到</w:t>
      </w:r>
      <w:r w:rsidR="002969A6">
        <w:rPr>
          <w:color w:val="1C1C1C"/>
          <w:sz w:val="24"/>
          <w:szCs w:val="18"/>
        </w:rPr>
        <w:t>、</w:t>
      </w:r>
      <w:r w:rsidR="002969A6">
        <w:rPr>
          <w:rFonts w:hint="eastAsia"/>
          <w:color w:val="1C1C1C"/>
          <w:sz w:val="24"/>
          <w:szCs w:val="18"/>
        </w:rPr>
        <w:t>日志等</w:t>
      </w:r>
      <w:r w:rsidR="002969A6">
        <w:rPr>
          <w:color w:val="1C1C1C"/>
          <w:sz w:val="24"/>
          <w:szCs w:val="18"/>
        </w:rPr>
        <w:t>功能</w:t>
      </w:r>
    </w:p>
    <w:p w14:paraId="5D9D1B32" w14:textId="29803D1B" w:rsidR="0075338F" w:rsidRDefault="0075338F" w:rsidP="0075338F">
      <w:pPr>
        <w:pStyle w:val="a8"/>
        <w:numPr>
          <w:ilvl w:val="0"/>
          <w:numId w:val="17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通讯录</w:t>
      </w:r>
      <w:r w:rsidR="004D0EF0">
        <w:rPr>
          <w:color w:val="1C1C1C"/>
          <w:sz w:val="24"/>
          <w:szCs w:val="18"/>
        </w:rPr>
        <w:t>：用于展示</w:t>
      </w:r>
      <w:r w:rsidR="004D0EF0">
        <w:rPr>
          <w:rFonts w:hint="eastAsia"/>
          <w:color w:val="1C1C1C"/>
          <w:sz w:val="24"/>
          <w:szCs w:val="18"/>
        </w:rPr>
        <w:t>公司的</w:t>
      </w:r>
      <w:r w:rsidR="004D0EF0">
        <w:rPr>
          <w:color w:val="1C1C1C"/>
          <w:sz w:val="24"/>
          <w:szCs w:val="18"/>
        </w:rPr>
        <w:t>员工的个人</w:t>
      </w:r>
      <w:r w:rsidR="004D0EF0">
        <w:rPr>
          <w:rFonts w:hint="eastAsia"/>
          <w:color w:val="1C1C1C"/>
          <w:sz w:val="24"/>
          <w:szCs w:val="18"/>
        </w:rPr>
        <w:t>信息</w:t>
      </w:r>
    </w:p>
    <w:p w14:paraId="3B2B312D" w14:textId="5D71DFEF" w:rsidR="0075338F" w:rsidRPr="002969A6" w:rsidRDefault="0075338F" w:rsidP="00ED4989">
      <w:pPr>
        <w:pStyle w:val="a8"/>
        <w:numPr>
          <w:ilvl w:val="0"/>
          <w:numId w:val="17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我的</w:t>
      </w:r>
      <w:r w:rsidR="004D0EF0">
        <w:rPr>
          <w:color w:val="1C1C1C"/>
          <w:sz w:val="24"/>
          <w:szCs w:val="18"/>
        </w:rPr>
        <w:t>：</w:t>
      </w:r>
      <w:r w:rsidR="004D0EF0">
        <w:rPr>
          <w:rFonts w:hint="eastAsia"/>
          <w:color w:val="1C1C1C"/>
          <w:sz w:val="24"/>
          <w:szCs w:val="18"/>
        </w:rPr>
        <w:t>用于</w:t>
      </w:r>
      <w:r w:rsidR="004D0EF0">
        <w:rPr>
          <w:color w:val="1C1C1C"/>
          <w:sz w:val="24"/>
          <w:szCs w:val="18"/>
        </w:rPr>
        <w:t>展示个人</w:t>
      </w:r>
      <w:r w:rsidR="004D0EF0">
        <w:rPr>
          <w:rFonts w:hint="eastAsia"/>
          <w:color w:val="1C1C1C"/>
          <w:sz w:val="24"/>
          <w:szCs w:val="18"/>
        </w:rPr>
        <w:t>信息</w:t>
      </w:r>
      <w:r w:rsidR="004D0EF0">
        <w:rPr>
          <w:color w:val="1C1C1C"/>
          <w:sz w:val="24"/>
          <w:szCs w:val="18"/>
        </w:rPr>
        <w:t>，</w:t>
      </w:r>
      <w:r w:rsidR="004D0EF0">
        <w:rPr>
          <w:rFonts w:hint="eastAsia"/>
          <w:color w:val="1C1C1C"/>
          <w:sz w:val="24"/>
          <w:szCs w:val="18"/>
        </w:rPr>
        <w:t>如</w:t>
      </w:r>
      <w:r w:rsidR="004D0EF0">
        <w:rPr>
          <w:color w:val="1C1C1C"/>
          <w:sz w:val="24"/>
          <w:szCs w:val="18"/>
        </w:rPr>
        <w:t>修改密码，</w:t>
      </w:r>
      <w:r w:rsidR="004D0EF0">
        <w:rPr>
          <w:rFonts w:hint="eastAsia"/>
          <w:color w:val="1C1C1C"/>
          <w:sz w:val="24"/>
          <w:szCs w:val="18"/>
        </w:rPr>
        <w:t>个人</w:t>
      </w:r>
      <w:r w:rsidR="004D0EF0">
        <w:rPr>
          <w:color w:val="1C1C1C"/>
          <w:sz w:val="24"/>
          <w:szCs w:val="18"/>
        </w:rPr>
        <w:t>设置等。</w:t>
      </w:r>
    </w:p>
    <w:p w14:paraId="5ABA79C7" w14:textId="33A6FF3B" w:rsidR="008F1BCC" w:rsidRDefault="00ED4989" w:rsidP="003D439D">
      <w:pPr>
        <w:spacing w:line="360" w:lineRule="auto"/>
        <w:rPr>
          <w:rFonts w:ascii="黑体" w:eastAsia="黑体" w:hAnsi="黑体" w:cs="Arial Unicode MS"/>
          <w:color w:val="333333"/>
          <w:sz w:val="24"/>
          <w:szCs w:val="20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涉及第三方框架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="00842BCF" w:rsidRPr="000D020D">
        <w:rPr>
          <w:color w:val="1C1C1C"/>
          <w:sz w:val="24"/>
          <w:szCs w:val="18"/>
        </w:rPr>
        <w:t>AFNetworking</w:t>
      </w:r>
      <w:proofErr w:type="spellEnd"/>
      <w:r w:rsidR="00842BCF"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="00842BCF" w:rsidRPr="000D020D">
        <w:rPr>
          <w:color w:val="1C1C1C"/>
          <w:sz w:val="24"/>
          <w:szCs w:val="18"/>
        </w:rPr>
        <w:t>MJRefresh</w:t>
      </w:r>
      <w:proofErr w:type="spellEnd"/>
      <w:r w:rsidR="00842BCF"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="00842BCF" w:rsidRPr="00D80BFD">
        <w:rPr>
          <w:color w:val="1C1C1C"/>
          <w:sz w:val="24"/>
          <w:szCs w:val="18"/>
        </w:rPr>
        <w:t>SRVideoPlayer</w:t>
      </w:r>
      <w:proofErr w:type="spellEnd"/>
      <w:r w:rsidR="00842BCF">
        <w:rPr>
          <w:color w:val="1C1C1C"/>
          <w:sz w:val="24"/>
          <w:szCs w:val="18"/>
        </w:rPr>
        <w:t>、</w:t>
      </w:r>
      <w:proofErr w:type="spellStart"/>
      <w:r w:rsidR="002969A6">
        <w:rPr>
          <w:rFonts w:ascii="黑体" w:eastAsia="黑体" w:hAnsi="黑体" w:cs="Arial Unicode MS" w:hint="eastAsia"/>
          <w:color w:val="333333"/>
          <w:sz w:val="24"/>
          <w:szCs w:val="20"/>
        </w:rPr>
        <w:t>SDWebImage</w:t>
      </w:r>
      <w:proofErr w:type="spellEnd"/>
    </w:p>
    <w:p w14:paraId="3B7B9FAC" w14:textId="77777777" w:rsidR="00D1013D" w:rsidRPr="003D439D" w:rsidRDefault="00D1013D" w:rsidP="003D439D">
      <w:pPr>
        <w:spacing w:line="360" w:lineRule="auto"/>
        <w:rPr>
          <w:rFonts w:hint="eastAsia"/>
          <w:color w:val="1C1C1C"/>
          <w:sz w:val="24"/>
          <w:szCs w:val="18"/>
        </w:rPr>
      </w:pPr>
    </w:p>
    <w:p w14:paraId="6223BB27" w14:textId="36B720FA" w:rsidR="00836745" w:rsidRPr="00836745" w:rsidRDefault="00836745" w:rsidP="00836745">
      <w:pPr>
        <w:rPr>
          <w:color w:val="1C1C1C"/>
          <w:szCs w:val="18"/>
        </w:rPr>
      </w:pPr>
      <w:r>
        <w:rPr>
          <w:b/>
          <w:bCs/>
          <w:noProof/>
          <w:color w:val="1C1C1C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C6D98C" wp14:editId="7E14054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0"/>
                <wp:effectExtent l="0" t="0" r="25400" b="25400"/>
                <wp:wrapNone/>
                <wp:docPr id="2" name="直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988B6" id="_x76f4__x7ebf__x0020_10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" strokecolor="teal"/>
            </w:pict>
          </mc:Fallback>
        </mc:AlternateContent>
      </w:r>
    </w:p>
    <w:p w14:paraId="3267B747" w14:textId="681CE10D" w:rsidR="00C848DF" w:rsidRPr="000D020D" w:rsidRDefault="00C848DF" w:rsidP="00B35B5F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项目名称</w:t>
      </w:r>
      <w:r w:rsidRPr="000D020D">
        <w:rPr>
          <w:rFonts w:hint="eastAsia"/>
          <w:color w:val="1C1C1C"/>
          <w:sz w:val="24"/>
          <w:szCs w:val="18"/>
        </w:rPr>
        <w:t>：</w:t>
      </w:r>
      <w:r w:rsidR="00866265">
        <w:rPr>
          <w:rFonts w:ascii="宋体" w:hAnsi="新宋体"/>
          <w:sz w:val="24"/>
        </w:rPr>
        <w:t>危</w:t>
      </w:r>
      <w:r w:rsidR="00866265">
        <w:rPr>
          <w:rFonts w:ascii="宋体" w:hAnsi="新宋体" w:hint="eastAsia"/>
          <w:sz w:val="24"/>
        </w:rPr>
        <w:t>废</w:t>
      </w:r>
      <w:r w:rsidR="00866265">
        <w:rPr>
          <w:rFonts w:ascii="宋体" w:hAnsi="新宋体"/>
          <w:sz w:val="24"/>
        </w:rPr>
        <w:t>计算器</w:t>
      </w:r>
    </w:p>
    <w:p w14:paraId="1B722B4C" w14:textId="7EA191C2" w:rsidR="00C848DF" w:rsidRPr="000D020D" w:rsidRDefault="00C848DF" w:rsidP="00B35B5F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开发环境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="00676AA6" w:rsidRPr="000D020D">
        <w:rPr>
          <w:rFonts w:hint="eastAsia"/>
          <w:color w:val="1C1C1C"/>
          <w:sz w:val="24"/>
          <w:szCs w:val="18"/>
        </w:rPr>
        <w:t>Xcode</w:t>
      </w:r>
      <w:proofErr w:type="spellEnd"/>
    </w:p>
    <w:p w14:paraId="4B0F9A0E" w14:textId="7ABAD324" w:rsidR="00611D08" w:rsidRPr="001D0A26" w:rsidRDefault="00C848DF" w:rsidP="001D0A26">
      <w:pPr>
        <w:spacing w:line="360" w:lineRule="auto"/>
        <w:rPr>
          <w:rFonts w:ascii="宋体" w:hAnsi="新宋体"/>
          <w:sz w:val="24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项目描述</w:t>
      </w:r>
      <w:r w:rsidRPr="000D020D">
        <w:rPr>
          <w:rFonts w:hint="eastAsia"/>
          <w:color w:val="1C1C1C"/>
          <w:sz w:val="24"/>
          <w:szCs w:val="18"/>
        </w:rPr>
        <w:t>：</w:t>
      </w:r>
      <w:r w:rsidR="001D0A26">
        <w:rPr>
          <w:color w:val="1C1C1C"/>
          <w:sz w:val="24"/>
          <w:szCs w:val="18"/>
        </w:rPr>
        <w:t>危</w:t>
      </w:r>
      <w:r w:rsidR="001D0A26">
        <w:rPr>
          <w:rFonts w:hint="eastAsia"/>
          <w:color w:val="1C1C1C"/>
          <w:sz w:val="24"/>
          <w:szCs w:val="18"/>
        </w:rPr>
        <w:t>废</w:t>
      </w:r>
      <w:r w:rsidR="001D0A26">
        <w:rPr>
          <w:color w:val="1C1C1C"/>
          <w:sz w:val="24"/>
          <w:szCs w:val="18"/>
        </w:rPr>
        <w:t>计算器是一个以</w:t>
      </w:r>
      <w:r w:rsidR="001D0A26">
        <w:rPr>
          <w:rFonts w:hint="eastAsia"/>
          <w:color w:val="1C1C1C"/>
          <w:sz w:val="24"/>
          <w:szCs w:val="18"/>
        </w:rPr>
        <w:t>计算</w:t>
      </w:r>
      <w:r w:rsidR="001D0A26">
        <w:rPr>
          <w:color w:val="1C1C1C"/>
          <w:sz w:val="24"/>
          <w:szCs w:val="18"/>
        </w:rPr>
        <w:t>用户订单信息的</w:t>
      </w:r>
      <w:r w:rsidR="001D0A26">
        <w:rPr>
          <w:color w:val="1C1C1C"/>
          <w:sz w:val="24"/>
          <w:szCs w:val="18"/>
        </w:rPr>
        <w:t>app</w:t>
      </w:r>
      <w:r w:rsidR="001D0A26">
        <w:rPr>
          <w:color w:val="1C1C1C"/>
          <w:sz w:val="24"/>
          <w:szCs w:val="18"/>
        </w:rPr>
        <w:t>，通过</w:t>
      </w:r>
      <w:r w:rsidR="001D0A26">
        <w:rPr>
          <w:rFonts w:hint="eastAsia"/>
          <w:color w:val="1C1C1C"/>
          <w:sz w:val="24"/>
          <w:szCs w:val="18"/>
        </w:rPr>
        <w:t>重量</w:t>
      </w:r>
      <w:r w:rsidR="001D0A26">
        <w:rPr>
          <w:color w:val="1C1C1C"/>
          <w:sz w:val="24"/>
          <w:szCs w:val="18"/>
        </w:rPr>
        <w:t>、</w:t>
      </w:r>
      <w:r w:rsidR="001D0A26">
        <w:rPr>
          <w:rFonts w:hint="eastAsia"/>
          <w:color w:val="1C1C1C"/>
          <w:sz w:val="24"/>
          <w:szCs w:val="18"/>
        </w:rPr>
        <w:t>单位</w:t>
      </w:r>
      <w:r w:rsidR="00E80F65">
        <w:rPr>
          <w:color w:val="1C1C1C"/>
          <w:sz w:val="24"/>
          <w:szCs w:val="18"/>
        </w:rPr>
        <w:t>、</w:t>
      </w:r>
      <w:r w:rsidR="00E80F65">
        <w:rPr>
          <w:rFonts w:hint="eastAsia"/>
          <w:color w:val="1C1C1C"/>
          <w:sz w:val="24"/>
          <w:szCs w:val="18"/>
        </w:rPr>
        <w:t>原样</w:t>
      </w:r>
      <w:r w:rsidR="00E80F65">
        <w:rPr>
          <w:color w:val="1C1C1C"/>
          <w:sz w:val="24"/>
          <w:szCs w:val="18"/>
        </w:rPr>
        <w:t>、</w:t>
      </w:r>
      <w:r w:rsidR="00E80F65">
        <w:rPr>
          <w:rFonts w:hint="eastAsia"/>
          <w:color w:val="1C1C1C"/>
          <w:sz w:val="24"/>
          <w:szCs w:val="18"/>
        </w:rPr>
        <w:t>元素</w:t>
      </w:r>
      <w:r w:rsidR="001D0A26">
        <w:rPr>
          <w:color w:val="1C1C1C"/>
          <w:sz w:val="24"/>
          <w:szCs w:val="18"/>
        </w:rPr>
        <w:t>等计算货物的总价等功能</w:t>
      </w:r>
      <w:r w:rsidR="00E80F65">
        <w:rPr>
          <w:color w:val="1C1C1C"/>
          <w:sz w:val="24"/>
          <w:szCs w:val="18"/>
        </w:rPr>
        <w:t>，</w:t>
      </w:r>
      <w:r w:rsidR="00866265">
        <w:rPr>
          <w:rFonts w:ascii="宋体" w:hAnsi="新宋体"/>
          <w:sz w:val="24"/>
        </w:rPr>
        <w:t>项目主要有以下三个</w:t>
      </w:r>
      <w:r w:rsidR="00611D08" w:rsidRPr="000D020D">
        <w:rPr>
          <w:rFonts w:ascii="宋体" w:hAnsi="新宋体" w:hint="eastAsia"/>
          <w:sz w:val="24"/>
        </w:rPr>
        <w:t>模块。</w:t>
      </w:r>
    </w:p>
    <w:p w14:paraId="6A9B207F" w14:textId="07398544" w:rsidR="00611D08" w:rsidRPr="000D020D" w:rsidRDefault="00866265" w:rsidP="00B35B5F">
      <w:pPr>
        <w:pStyle w:val="a8"/>
        <w:numPr>
          <w:ilvl w:val="0"/>
          <w:numId w:val="10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color w:val="1C1C1C"/>
          <w:sz w:val="24"/>
          <w:szCs w:val="18"/>
        </w:rPr>
        <w:t>按重量计算</w:t>
      </w:r>
      <w:r w:rsidR="00611D08" w:rsidRPr="000D020D">
        <w:rPr>
          <w:rFonts w:hint="eastAsia"/>
          <w:color w:val="1C1C1C"/>
          <w:sz w:val="24"/>
          <w:szCs w:val="18"/>
        </w:rPr>
        <w:t>：</w:t>
      </w:r>
      <w:r w:rsidRPr="000D020D">
        <w:rPr>
          <w:color w:val="1C1C1C"/>
          <w:sz w:val="24"/>
          <w:szCs w:val="18"/>
        </w:rPr>
        <w:t xml:space="preserve"> </w:t>
      </w:r>
      <w:r w:rsidR="00E80F65">
        <w:rPr>
          <w:color w:val="1C1C1C"/>
          <w:sz w:val="24"/>
          <w:szCs w:val="18"/>
        </w:rPr>
        <w:t>可</w:t>
      </w:r>
      <w:r w:rsidR="00E80F65">
        <w:rPr>
          <w:rFonts w:hint="eastAsia"/>
          <w:color w:val="1C1C1C"/>
          <w:sz w:val="24"/>
          <w:szCs w:val="18"/>
        </w:rPr>
        <w:t>填写</w:t>
      </w:r>
      <w:r w:rsidR="00E80F65">
        <w:rPr>
          <w:color w:val="1C1C1C"/>
          <w:sz w:val="24"/>
          <w:szCs w:val="18"/>
        </w:rPr>
        <w:t>标题、</w:t>
      </w:r>
      <w:r w:rsidR="00E80F65">
        <w:rPr>
          <w:rFonts w:hint="eastAsia"/>
          <w:color w:val="1C1C1C"/>
          <w:sz w:val="24"/>
          <w:szCs w:val="18"/>
        </w:rPr>
        <w:t>购货</w:t>
      </w:r>
      <w:r w:rsidR="00E80F65">
        <w:rPr>
          <w:color w:val="1C1C1C"/>
          <w:sz w:val="24"/>
          <w:szCs w:val="18"/>
        </w:rPr>
        <w:t>单位、</w:t>
      </w:r>
      <w:r w:rsidR="00E80F65">
        <w:rPr>
          <w:rFonts w:hint="eastAsia"/>
          <w:color w:val="1C1C1C"/>
          <w:sz w:val="24"/>
          <w:szCs w:val="18"/>
        </w:rPr>
        <w:t>合同</w:t>
      </w:r>
      <w:r w:rsidR="00E80F65">
        <w:rPr>
          <w:color w:val="1C1C1C"/>
          <w:sz w:val="24"/>
          <w:szCs w:val="18"/>
        </w:rPr>
        <w:t>编号</w:t>
      </w:r>
      <w:r w:rsidR="00E80F65">
        <w:rPr>
          <w:rFonts w:hint="eastAsia"/>
          <w:color w:val="1C1C1C"/>
          <w:sz w:val="24"/>
          <w:szCs w:val="18"/>
        </w:rPr>
        <w:t>等</w:t>
      </w:r>
      <w:r w:rsidR="00E80F65">
        <w:rPr>
          <w:color w:val="1C1C1C"/>
          <w:sz w:val="24"/>
          <w:szCs w:val="18"/>
        </w:rPr>
        <w:t>作为订单信息，</w:t>
      </w:r>
      <w:r w:rsidR="00E80F65">
        <w:rPr>
          <w:rFonts w:hint="eastAsia"/>
          <w:color w:val="1C1C1C"/>
          <w:sz w:val="24"/>
          <w:szCs w:val="18"/>
        </w:rPr>
        <w:t>再可</w:t>
      </w:r>
      <w:r w:rsidR="00E80F65">
        <w:rPr>
          <w:color w:val="1C1C1C"/>
          <w:sz w:val="24"/>
          <w:szCs w:val="18"/>
        </w:rPr>
        <w:t>多次</w:t>
      </w:r>
      <w:r w:rsidR="00E80F65">
        <w:rPr>
          <w:rFonts w:hint="eastAsia"/>
          <w:color w:val="1C1C1C"/>
          <w:sz w:val="24"/>
          <w:szCs w:val="18"/>
        </w:rPr>
        <w:t>添加</w:t>
      </w:r>
      <w:r w:rsidR="00E80F65">
        <w:rPr>
          <w:color w:val="1C1C1C"/>
          <w:sz w:val="24"/>
          <w:szCs w:val="18"/>
        </w:rPr>
        <w:t>货物，</w:t>
      </w:r>
      <w:r w:rsidR="00E80F65">
        <w:rPr>
          <w:rFonts w:hint="eastAsia"/>
          <w:color w:val="1C1C1C"/>
          <w:sz w:val="24"/>
          <w:szCs w:val="18"/>
        </w:rPr>
        <w:t>并</w:t>
      </w:r>
      <w:r w:rsidR="00E80F65">
        <w:rPr>
          <w:color w:val="1C1C1C"/>
          <w:sz w:val="24"/>
          <w:szCs w:val="18"/>
        </w:rPr>
        <w:t>输入名称、</w:t>
      </w:r>
      <w:r w:rsidR="00E80F65">
        <w:rPr>
          <w:rFonts w:hint="eastAsia"/>
          <w:color w:val="1C1C1C"/>
          <w:sz w:val="24"/>
          <w:szCs w:val="18"/>
        </w:rPr>
        <w:t>重量</w:t>
      </w:r>
      <w:r w:rsidR="00E80F65">
        <w:rPr>
          <w:color w:val="1C1C1C"/>
          <w:sz w:val="24"/>
          <w:szCs w:val="18"/>
        </w:rPr>
        <w:t>、</w:t>
      </w:r>
      <w:r w:rsidR="00E80F65">
        <w:rPr>
          <w:rFonts w:hint="eastAsia"/>
          <w:color w:val="1C1C1C"/>
          <w:sz w:val="24"/>
          <w:szCs w:val="18"/>
        </w:rPr>
        <w:t>单件</w:t>
      </w:r>
      <w:r w:rsidR="00E80F65">
        <w:rPr>
          <w:color w:val="1C1C1C"/>
          <w:sz w:val="24"/>
          <w:szCs w:val="18"/>
        </w:rPr>
        <w:t>、</w:t>
      </w:r>
      <w:r w:rsidR="00E80F65">
        <w:rPr>
          <w:rFonts w:hint="eastAsia"/>
          <w:color w:val="1C1C1C"/>
          <w:sz w:val="24"/>
          <w:szCs w:val="18"/>
        </w:rPr>
        <w:t>选择</w:t>
      </w:r>
      <w:r w:rsidR="00E80F65">
        <w:rPr>
          <w:color w:val="1C1C1C"/>
          <w:sz w:val="24"/>
          <w:szCs w:val="18"/>
        </w:rPr>
        <w:t>单位</w:t>
      </w:r>
      <w:r w:rsidR="00E80F65">
        <w:rPr>
          <w:rFonts w:hint="eastAsia"/>
          <w:color w:val="1C1C1C"/>
          <w:sz w:val="24"/>
          <w:szCs w:val="18"/>
        </w:rPr>
        <w:t>进行</w:t>
      </w:r>
      <w:r w:rsidR="00E80F65">
        <w:rPr>
          <w:color w:val="1C1C1C"/>
          <w:sz w:val="24"/>
          <w:szCs w:val="18"/>
        </w:rPr>
        <w:t>计算</w:t>
      </w:r>
      <w:r w:rsidR="00224665">
        <w:rPr>
          <w:color w:val="1C1C1C"/>
          <w:sz w:val="24"/>
          <w:szCs w:val="18"/>
        </w:rPr>
        <w:t>，</w:t>
      </w:r>
      <w:r w:rsidR="00224665">
        <w:rPr>
          <w:rFonts w:hint="eastAsia"/>
          <w:color w:val="1C1C1C"/>
          <w:sz w:val="24"/>
          <w:szCs w:val="18"/>
        </w:rPr>
        <w:t>如货物</w:t>
      </w:r>
      <w:r w:rsidR="00224665">
        <w:rPr>
          <w:color w:val="1C1C1C"/>
          <w:sz w:val="24"/>
          <w:szCs w:val="18"/>
        </w:rPr>
        <w:t>添加</w:t>
      </w:r>
      <w:r w:rsidR="00224665">
        <w:rPr>
          <w:rFonts w:hint="eastAsia"/>
          <w:color w:val="1C1C1C"/>
          <w:sz w:val="24"/>
          <w:szCs w:val="18"/>
        </w:rPr>
        <w:t>错误</w:t>
      </w:r>
      <w:r w:rsidR="00224665">
        <w:rPr>
          <w:color w:val="1C1C1C"/>
          <w:sz w:val="24"/>
          <w:szCs w:val="18"/>
        </w:rPr>
        <w:t>或重复，</w:t>
      </w:r>
      <w:r w:rsidR="00224665">
        <w:rPr>
          <w:rFonts w:hint="eastAsia"/>
          <w:color w:val="1C1C1C"/>
          <w:sz w:val="24"/>
          <w:szCs w:val="18"/>
        </w:rPr>
        <w:t>可</w:t>
      </w:r>
      <w:r w:rsidR="00224665">
        <w:rPr>
          <w:color w:val="1C1C1C"/>
          <w:sz w:val="24"/>
          <w:szCs w:val="18"/>
        </w:rPr>
        <w:t>删除</w:t>
      </w:r>
    </w:p>
    <w:p w14:paraId="69200189" w14:textId="18044894" w:rsidR="00611D08" w:rsidRPr="000D020D" w:rsidRDefault="00866265" w:rsidP="00B35B5F">
      <w:pPr>
        <w:pStyle w:val="a8"/>
        <w:numPr>
          <w:ilvl w:val="0"/>
          <w:numId w:val="10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按</w:t>
      </w:r>
      <w:r>
        <w:rPr>
          <w:color w:val="1C1C1C"/>
          <w:sz w:val="24"/>
          <w:szCs w:val="18"/>
        </w:rPr>
        <w:t>原样计算</w:t>
      </w:r>
      <w:r w:rsidR="00611D08" w:rsidRPr="000D020D">
        <w:rPr>
          <w:rFonts w:hint="eastAsia"/>
          <w:color w:val="1C1C1C"/>
          <w:sz w:val="24"/>
          <w:szCs w:val="18"/>
        </w:rPr>
        <w:t>：</w:t>
      </w:r>
      <w:r w:rsidRPr="000D020D">
        <w:rPr>
          <w:color w:val="1C1C1C"/>
          <w:sz w:val="24"/>
          <w:szCs w:val="18"/>
        </w:rPr>
        <w:t xml:space="preserve"> </w:t>
      </w:r>
      <w:r w:rsidR="00D07810">
        <w:rPr>
          <w:color w:val="1C1C1C"/>
          <w:sz w:val="24"/>
          <w:szCs w:val="18"/>
        </w:rPr>
        <w:t>功能类似于重量计算，</w:t>
      </w:r>
      <w:r w:rsidR="00224665">
        <w:rPr>
          <w:color w:val="1C1C1C"/>
          <w:sz w:val="24"/>
          <w:szCs w:val="18"/>
        </w:rPr>
        <w:t>并可添加干样，</w:t>
      </w:r>
      <w:r w:rsidR="00224665">
        <w:rPr>
          <w:rFonts w:hint="eastAsia"/>
          <w:color w:val="1C1C1C"/>
          <w:sz w:val="24"/>
          <w:szCs w:val="18"/>
        </w:rPr>
        <w:t>水分</w:t>
      </w:r>
      <w:r w:rsidR="00224665">
        <w:rPr>
          <w:color w:val="1C1C1C"/>
          <w:sz w:val="24"/>
          <w:szCs w:val="18"/>
        </w:rPr>
        <w:t>等，</w:t>
      </w:r>
      <w:r w:rsidR="00224665">
        <w:rPr>
          <w:rFonts w:hint="eastAsia"/>
          <w:color w:val="1C1C1C"/>
          <w:sz w:val="24"/>
          <w:szCs w:val="18"/>
        </w:rPr>
        <w:t>可</w:t>
      </w:r>
      <w:r w:rsidR="00224665">
        <w:rPr>
          <w:color w:val="1C1C1C"/>
          <w:sz w:val="24"/>
          <w:szCs w:val="18"/>
        </w:rPr>
        <w:t>多次添加</w:t>
      </w:r>
      <w:r w:rsidR="00224665">
        <w:rPr>
          <w:rFonts w:hint="eastAsia"/>
          <w:color w:val="1C1C1C"/>
          <w:sz w:val="24"/>
          <w:szCs w:val="18"/>
        </w:rPr>
        <w:t>原样</w:t>
      </w:r>
      <w:r w:rsidR="00224665">
        <w:rPr>
          <w:color w:val="1C1C1C"/>
          <w:sz w:val="24"/>
          <w:szCs w:val="18"/>
        </w:rPr>
        <w:t>，</w:t>
      </w:r>
      <w:r w:rsidR="00224665">
        <w:rPr>
          <w:rFonts w:hint="eastAsia"/>
          <w:color w:val="1C1C1C"/>
          <w:sz w:val="24"/>
          <w:szCs w:val="18"/>
        </w:rPr>
        <w:t>且</w:t>
      </w:r>
      <w:r w:rsidR="00224665">
        <w:rPr>
          <w:color w:val="1C1C1C"/>
          <w:sz w:val="24"/>
          <w:szCs w:val="18"/>
        </w:rPr>
        <w:t>可删除</w:t>
      </w:r>
    </w:p>
    <w:p w14:paraId="41C07BE9" w14:textId="01918A8C" w:rsidR="007D0FAF" w:rsidRPr="000D020D" w:rsidRDefault="00866265" w:rsidP="00B35B5F">
      <w:pPr>
        <w:pStyle w:val="a8"/>
        <w:numPr>
          <w:ilvl w:val="0"/>
          <w:numId w:val="10"/>
        </w:numPr>
        <w:spacing w:line="360" w:lineRule="auto"/>
        <w:ind w:firstLineChars="0"/>
        <w:rPr>
          <w:color w:val="1C1C1C"/>
          <w:sz w:val="24"/>
          <w:szCs w:val="18"/>
        </w:rPr>
      </w:pPr>
      <w:r>
        <w:rPr>
          <w:rFonts w:hint="eastAsia"/>
          <w:color w:val="1C1C1C"/>
          <w:sz w:val="24"/>
          <w:szCs w:val="18"/>
        </w:rPr>
        <w:t>按</w:t>
      </w:r>
      <w:r>
        <w:rPr>
          <w:color w:val="1C1C1C"/>
          <w:sz w:val="24"/>
          <w:szCs w:val="18"/>
        </w:rPr>
        <w:t>品味计算</w:t>
      </w:r>
      <w:r w:rsidR="00B35B5F">
        <w:rPr>
          <w:rFonts w:hint="eastAsia"/>
          <w:color w:val="1C1C1C"/>
          <w:sz w:val="24"/>
          <w:szCs w:val="18"/>
        </w:rPr>
        <w:t>：</w:t>
      </w:r>
      <w:r w:rsidRPr="000D020D">
        <w:rPr>
          <w:color w:val="1C1C1C"/>
          <w:sz w:val="24"/>
          <w:szCs w:val="18"/>
        </w:rPr>
        <w:t xml:space="preserve"> </w:t>
      </w:r>
      <w:r w:rsidR="00224665">
        <w:rPr>
          <w:color w:val="1C1C1C"/>
          <w:sz w:val="24"/>
          <w:szCs w:val="18"/>
        </w:rPr>
        <w:t>可根据水</w:t>
      </w:r>
      <w:r w:rsidR="00224665">
        <w:rPr>
          <w:rFonts w:hint="eastAsia"/>
          <w:color w:val="1C1C1C"/>
          <w:sz w:val="24"/>
          <w:szCs w:val="18"/>
        </w:rPr>
        <w:t>份</w:t>
      </w:r>
      <w:r w:rsidR="00224665">
        <w:rPr>
          <w:color w:val="1C1C1C"/>
          <w:sz w:val="24"/>
          <w:szCs w:val="18"/>
        </w:rPr>
        <w:t>、</w:t>
      </w:r>
      <w:r w:rsidR="00224665">
        <w:rPr>
          <w:rFonts w:hint="eastAsia"/>
          <w:color w:val="1C1C1C"/>
          <w:sz w:val="24"/>
          <w:szCs w:val="18"/>
        </w:rPr>
        <w:t>重量</w:t>
      </w:r>
      <w:r w:rsidR="00224665">
        <w:rPr>
          <w:color w:val="1C1C1C"/>
          <w:sz w:val="24"/>
          <w:szCs w:val="18"/>
        </w:rPr>
        <w:t>计算</w:t>
      </w:r>
      <w:r w:rsidR="00224665">
        <w:rPr>
          <w:rFonts w:hint="eastAsia"/>
          <w:color w:val="1C1C1C"/>
          <w:sz w:val="24"/>
          <w:szCs w:val="18"/>
        </w:rPr>
        <w:t>干重</w:t>
      </w:r>
      <w:r w:rsidR="00224665">
        <w:rPr>
          <w:color w:val="1C1C1C"/>
          <w:sz w:val="24"/>
          <w:szCs w:val="18"/>
        </w:rPr>
        <w:t>，</w:t>
      </w:r>
      <w:r w:rsidR="00224665">
        <w:rPr>
          <w:rFonts w:hint="eastAsia"/>
          <w:color w:val="1C1C1C"/>
          <w:sz w:val="24"/>
          <w:szCs w:val="18"/>
        </w:rPr>
        <w:t>并</w:t>
      </w:r>
      <w:r w:rsidR="00224665">
        <w:rPr>
          <w:color w:val="1C1C1C"/>
          <w:sz w:val="24"/>
          <w:szCs w:val="18"/>
        </w:rPr>
        <w:t>跳转页面添</w:t>
      </w:r>
      <w:r w:rsidR="00224665">
        <w:rPr>
          <w:rFonts w:hint="eastAsia"/>
          <w:color w:val="1C1C1C"/>
          <w:sz w:val="24"/>
          <w:szCs w:val="18"/>
        </w:rPr>
        <w:t>加</w:t>
      </w:r>
      <w:r w:rsidR="00224665">
        <w:rPr>
          <w:color w:val="1C1C1C"/>
          <w:sz w:val="24"/>
          <w:szCs w:val="18"/>
        </w:rPr>
        <w:t>选择元素计算，</w:t>
      </w:r>
      <w:r w:rsidR="00224665">
        <w:rPr>
          <w:rFonts w:hint="eastAsia"/>
          <w:color w:val="1C1C1C"/>
          <w:sz w:val="24"/>
          <w:szCs w:val="18"/>
        </w:rPr>
        <w:t>并</w:t>
      </w:r>
      <w:r w:rsidR="00224665">
        <w:rPr>
          <w:color w:val="1C1C1C"/>
          <w:sz w:val="24"/>
          <w:szCs w:val="18"/>
        </w:rPr>
        <w:t>根据元素的</w:t>
      </w:r>
      <w:r w:rsidR="00224665">
        <w:rPr>
          <w:rFonts w:hint="eastAsia"/>
          <w:color w:val="1C1C1C"/>
          <w:sz w:val="24"/>
          <w:szCs w:val="18"/>
        </w:rPr>
        <w:t>名称</w:t>
      </w:r>
      <w:r w:rsidR="00224665">
        <w:rPr>
          <w:color w:val="1C1C1C"/>
          <w:sz w:val="24"/>
          <w:szCs w:val="18"/>
        </w:rPr>
        <w:t>、</w:t>
      </w:r>
      <w:r w:rsidR="00224665">
        <w:rPr>
          <w:rFonts w:hint="eastAsia"/>
          <w:color w:val="1C1C1C"/>
          <w:sz w:val="24"/>
          <w:szCs w:val="18"/>
        </w:rPr>
        <w:t>网</w:t>
      </w:r>
      <w:r w:rsidR="00224665">
        <w:rPr>
          <w:color w:val="1C1C1C"/>
          <w:sz w:val="24"/>
          <w:szCs w:val="18"/>
        </w:rPr>
        <w:t>价等计算</w:t>
      </w:r>
    </w:p>
    <w:p w14:paraId="0E9487C7" w14:textId="1A6843E2" w:rsidR="00B80C07" w:rsidRDefault="007D0FAF" w:rsidP="00B35B5F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涉及第三方框架</w:t>
      </w:r>
      <w:r w:rsidR="00B80C07"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Pr="000D020D">
        <w:rPr>
          <w:color w:val="1C1C1C"/>
          <w:sz w:val="24"/>
          <w:szCs w:val="18"/>
        </w:rPr>
        <w:t>SDWebImage</w:t>
      </w:r>
      <w:proofErr w:type="spellEnd"/>
      <w:r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Pr="000D020D">
        <w:rPr>
          <w:color w:val="1C1C1C"/>
          <w:sz w:val="24"/>
          <w:szCs w:val="18"/>
        </w:rPr>
        <w:t>AFNetworking</w:t>
      </w:r>
      <w:proofErr w:type="spellEnd"/>
      <w:r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Pr="000D020D">
        <w:rPr>
          <w:color w:val="1C1C1C"/>
          <w:sz w:val="24"/>
          <w:szCs w:val="18"/>
        </w:rPr>
        <w:t>MJRefresh</w:t>
      </w:r>
      <w:proofErr w:type="spellEnd"/>
      <w:r w:rsidR="008E0321" w:rsidRPr="000D020D">
        <w:rPr>
          <w:rFonts w:hint="eastAsia"/>
          <w:color w:val="1C1C1C"/>
          <w:sz w:val="24"/>
          <w:szCs w:val="18"/>
        </w:rPr>
        <w:t>、</w:t>
      </w:r>
    </w:p>
    <w:p w14:paraId="1E5845D4" w14:textId="77777777" w:rsidR="00D1013D" w:rsidRPr="000D020D" w:rsidRDefault="00D1013D" w:rsidP="00B35B5F">
      <w:pPr>
        <w:spacing w:line="360" w:lineRule="auto"/>
        <w:rPr>
          <w:rFonts w:hint="eastAsia"/>
          <w:color w:val="1C1C1C"/>
          <w:sz w:val="24"/>
          <w:szCs w:val="18"/>
        </w:rPr>
      </w:pPr>
    </w:p>
    <w:p w14:paraId="57E072D4" w14:textId="565C9437" w:rsidR="00E80F65" w:rsidRPr="0009368F" w:rsidRDefault="007D0FAF" w:rsidP="0009368F">
      <w:pPr>
        <w:rPr>
          <w:color w:val="1C1C1C"/>
          <w:szCs w:val="18"/>
        </w:rPr>
      </w:pPr>
      <w:r>
        <w:rPr>
          <w:b/>
          <w:bCs/>
          <w:noProof/>
          <w:color w:val="1C1C1C"/>
          <w:szCs w:val="1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8417412" wp14:editId="720E9ED8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0"/>
                <wp:effectExtent l="0" t="0" r="25400" b="25400"/>
                <wp:wrapNone/>
                <wp:docPr id="3" name="直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0B629" id="_x76f4__x7ebf__x0020_10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" strokecolor="teal"/>
            </w:pict>
          </mc:Fallback>
        </mc:AlternateContent>
      </w:r>
    </w:p>
    <w:p w14:paraId="1D5616AA" w14:textId="77777777" w:rsidR="00D1013D" w:rsidRDefault="00D1013D" w:rsidP="00B35B5F">
      <w:pPr>
        <w:spacing w:line="360" w:lineRule="auto"/>
        <w:rPr>
          <w:b/>
          <w:bCs/>
          <w:color w:val="1C1C1C"/>
          <w:sz w:val="24"/>
          <w:szCs w:val="18"/>
        </w:rPr>
      </w:pPr>
    </w:p>
    <w:p w14:paraId="7C32921A" w14:textId="28E0B4A0" w:rsidR="007D0FAF" w:rsidRPr="000D020D" w:rsidRDefault="007D0FAF" w:rsidP="00B35B5F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项目名称</w:t>
      </w:r>
      <w:r w:rsidRPr="000D020D">
        <w:rPr>
          <w:rFonts w:hint="eastAsia"/>
          <w:color w:val="1C1C1C"/>
          <w:sz w:val="24"/>
          <w:szCs w:val="18"/>
        </w:rPr>
        <w:t>：</w:t>
      </w:r>
      <w:r w:rsidR="0050071A" w:rsidRPr="000D020D">
        <w:rPr>
          <w:rFonts w:ascii="宋体" w:hAnsi="新宋体" w:hint="eastAsia"/>
          <w:sz w:val="24"/>
        </w:rPr>
        <w:t>MG</w:t>
      </w:r>
    </w:p>
    <w:p w14:paraId="3B1BE442" w14:textId="77777777" w:rsidR="007D0FAF" w:rsidRPr="000D020D" w:rsidRDefault="007D0FAF" w:rsidP="00B35B5F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开发环境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Pr="000D020D">
        <w:rPr>
          <w:rFonts w:hint="eastAsia"/>
          <w:color w:val="1C1C1C"/>
          <w:sz w:val="24"/>
          <w:szCs w:val="18"/>
        </w:rPr>
        <w:t>Xcode</w:t>
      </w:r>
      <w:proofErr w:type="spellEnd"/>
    </w:p>
    <w:p w14:paraId="381098B6" w14:textId="60364F0A" w:rsidR="007D0FAF" w:rsidRPr="000D020D" w:rsidRDefault="007D0FAF" w:rsidP="00B35B5F">
      <w:pPr>
        <w:spacing w:line="360" w:lineRule="auto"/>
        <w:rPr>
          <w:rFonts w:ascii="宋体" w:hAnsi="新宋体"/>
          <w:sz w:val="24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项目描述</w:t>
      </w:r>
      <w:r w:rsidRPr="000D020D">
        <w:rPr>
          <w:rFonts w:hint="eastAsia"/>
          <w:color w:val="1C1C1C"/>
          <w:sz w:val="24"/>
          <w:szCs w:val="18"/>
        </w:rPr>
        <w:t>：</w:t>
      </w:r>
      <w:r w:rsidR="005B051A">
        <w:rPr>
          <w:rFonts w:ascii="宋体" w:hAnsi="新宋体" w:hint="eastAsia"/>
          <w:sz w:val="24"/>
        </w:rPr>
        <w:t>MG</w:t>
      </w:r>
      <w:r w:rsidRPr="000D020D">
        <w:rPr>
          <w:rFonts w:ascii="宋体" w:hAnsi="新宋体" w:hint="eastAsia"/>
          <w:sz w:val="24"/>
        </w:rPr>
        <w:t>是一款音乐平台的App，</w:t>
      </w:r>
      <w:r w:rsidR="005B051A">
        <w:rPr>
          <w:rFonts w:ascii="宋体" w:hAnsi="新宋体" w:hint="eastAsia"/>
          <w:sz w:val="24"/>
        </w:rPr>
        <w:t>MG</w:t>
      </w:r>
      <w:r w:rsidRPr="000D020D">
        <w:rPr>
          <w:rFonts w:ascii="宋体" w:hAnsi="新宋体" w:hint="eastAsia"/>
          <w:sz w:val="24"/>
        </w:rPr>
        <w:t>会每天给你推送音乐，该App</w:t>
      </w:r>
      <w:r w:rsidR="00725871" w:rsidRPr="000D020D">
        <w:rPr>
          <w:rFonts w:ascii="宋体" w:hAnsi="新宋体" w:hint="eastAsia"/>
          <w:sz w:val="24"/>
        </w:rPr>
        <w:t>主要有四个模块，歌单，新</w:t>
      </w:r>
      <w:r w:rsidRPr="000D020D">
        <w:rPr>
          <w:rFonts w:ascii="宋体" w:hAnsi="新宋体" w:hint="eastAsia"/>
          <w:sz w:val="24"/>
        </w:rPr>
        <w:t>曲，搜索，排行这四个模块。</w:t>
      </w:r>
    </w:p>
    <w:p w14:paraId="6FBF44B2" w14:textId="5F86839A" w:rsidR="007D0FAF" w:rsidRPr="000D020D" w:rsidRDefault="007D0FAF" w:rsidP="00B35B5F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hAnsi="新宋体"/>
          <w:sz w:val="24"/>
        </w:rPr>
      </w:pPr>
      <w:r w:rsidRPr="000D020D">
        <w:rPr>
          <w:rFonts w:ascii="宋体" w:hAnsi="新宋体" w:hint="eastAsia"/>
          <w:sz w:val="24"/>
        </w:rPr>
        <w:t xml:space="preserve">歌单模块：该模块有很多分类，比如婚礼唯美配乐，还显示听过的人数 </w:t>
      </w:r>
    </w:p>
    <w:p w14:paraId="17BB64EA" w14:textId="6396078D" w:rsidR="007D0FAF" w:rsidRPr="000D020D" w:rsidRDefault="00725871" w:rsidP="00B35B5F">
      <w:pPr>
        <w:pStyle w:val="a8"/>
        <w:numPr>
          <w:ilvl w:val="0"/>
          <w:numId w:val="11"/>
        </w:numPr>
        <w:spacing w:line="360" w:lineRule="auto"/>
        <w:ind w:firstLineChars="0"/>
        <w:rPr>
          <w:color w:val="1C1C1C"/>
          <w:sz w:val="24"/>
          <w:szCs w:val="18"/>
        </w:rPr>
      </w:pPr>
      <w:r w:rsidRPr="000D020D">
        <w:rPr>
          <w:rFonts w:hint="eastAsia"/>
          <w:color w:val="1C1C1C"/>
          <w:sz w:val="24"/>
          <w:szCs w:val="18"/>
        </w:rPr>
        <w:t>新曲</w:t>
      </w:r>
      <w:r w:rsidR="007D0FAF" w:rsidRPr="000D020D">
        <w:rPr>
          <w:rFonts w:hint="eastAsia"/>
          <w:color w:val="1C1C1C"/>
          <w:sz w:val="24"/>
          <w:szCs w:val="18"/>
        </w:rPr>
        <w:t>模块：</w:t>
      </w:r>
      <w:r w:rsidRPr="000D020D">
        <w:rPr>
          <w:rFonts w:hint="eastAsia"/>
          <w:color w:val="1C1C1C"/>
          <w:sz w:val="24"/>
          <w:szCs w:val="18"/>
        </w:rPr>
        <w:t>该模块显示最新歌手发布的歌曲，有歌手的图片，歌曲的名字</w:t>
      </w:r>
      <w:r w:rsidRPr="000D020D">
        <w:rPr>
          <w:rFonts w:hint="eastAsia"/>
          <w:color w:val="1C1C1C"/>
          <w:sz w:val="24"/>
          <w:szCs w:val="18"/>
        </w:rPr>
        <w:t xml:space="preserve"> </w:t>
      </w:r>
    </w:p>
    <w:p w14:paraId="0B1B2F6A" w14:textId="72F9052A" w:rsidR="007D0FAF" w:rsidRPr="000D020D" w:rsidRDefault="00725871" w:rsidP="00B35B5F">
      <w:pPr>
        <w:pStyle w:val="a8"/>
        <w:numPr>
          <w:ilvl w:val="0"/>
          <w:numId w:val="11"/>
        </w:numPr>
        <w:spacing w:line="360" w:lineRule="auto"/>
        <w:ind w:firstLineChars="0"/>
        <w:rPr>
          <w:color w:val="1C1C1C"/>
          <w:sz w:val="24"/>
          <w:szCs w:val="18"/>
        </w:rPr>
      </w:pPr>
      <w:r w:rsidRPr="000D020D">
        <w:rPr>
          <w:rFonts w:hint="eastAsia"/>
          <w:color w:val="1C1C1C"/>
          <w:sz w:val="24"/>
          <w:szCs w:val="18"/>
        </w:rPr>
        <w:t>搜索</w:t>
      </w:r>
      <w:r w:rsidR="007D0FAF" w:rsidRPr="000D020D">
        <w:rPr>
          <w:rFonts w:hint="eastAsia"/>
          <w:color w:val="1C1C1C"/>
          <w:sz w:val="24"/>
          <w:szCs w:val="18"/>
        </w:rPr>
        <w:t>模块：</w:t>
      </w:r>
      <w:r w:rsidRPr="000D020D">
        <w:rPr>
          <w:rFonts w:hint="eastAsia"/>
          <w:color w:val="1C1C1C"/>
          <w:sz w:val="24"/>
          <w:szCs w:val="18"/>
        </w:rPr>
        <w:t>该模块有一个即时在线搜索功能，能保存在线搜索的记录，可以清空记录。还有一个热门搜索，显示当前最火最的歌曲跟歌手，</w:t>
      </w:r>
      <w:r w:rsidRPr="000D020D">
        <w:rPr>
          <w:rFonts w:hint="eastAsia"/>
          <w:color w:val="1C1C1C"/>
          <w:sz w:val="24"/>
          <w:szCs w:val="18"/>
        </w:rPr>
        <w:t xml:space="preserve"> </w:t>
      </w:r>
    </w:p>
    <w:p w14:paraId="2CF6B726" w14:textId="0A8C6840" w:rsidR="007D0FAF" w:rsidRPr="000D020D" w:rsidRDefault="00725871" w:rsidP="00B35B5F">
      <w:pPr>
        <w:pStyle w:val="a8"/>
        <w:numPr>
          <w:ilvl w:val="0"/>
          <w:numId w:val="11"/>
        </w:numPr>
        <w:spacing w:line="360" w:lineRule="auto"/>
        <w:ind w:firstLineChars="0"/>
        <w:rPr>
          <w:color w:val="1C1C1C"/>
          <w:sz w:val="24"/>
          <w:szCs w:val="18"/>
        </w:rPr>
      </w:pPr>
      <w:r w:rsidRPr="000D020D">
        <w:rPr>
          <w:rFonts w:hint="eastAsia"/>
          <w:color w:val="1C1C1C"/>
          <w:sz w:val="24"/>
          <w:szCs w:val="18"/>
        </w:rPr>
        <w:t>排行</w:t>
      </w:r>
      <w:r w:rsidR="007D0FAF" w:rsidRPr="000D020D">
        <w:rPr>
          <w:rFonts w:hint="eastAsia"/>
          <w:color w:val="1C1C1C"/>
          <w:sz w:val="24"/>
          <w:szCs w:val="18"/>
        </w:rPr>
        <w:t>模块：该模块，</w:t>
      </w:r>
      <w:r w:rsidRPr="000D020D">
        <w:rPr>
          <w:rFonts w:hint="eastAsia"/>
          <w:color w:val="1C1C1C"/>
          <w:sz w:val="24"/>
          <w:szCs w:val="18"/>
        </w:rPr>
        <w:t>是分类排行，会根据新歌、热歌、欧美、百度</w:t>
      </w:r>
      <w:r w:rsidRPr="000D020D">
        <w:rPr>
          <w:rFonts w:hint="eastAsia"/>
          <w:color w:val="1C1C1C"/>
          <w:sz w:val="24"/>
          <w:szCs w:val="18"/>
        </w:rPr>
        <w:t>KING</w:t>
      </w:r>
      <w:r w:rsidRPr="000D020D">
        <w:rPr>
          <w:rFonts w:hint="eastAsia"/>
          <w:color w:val="1C1C1C"/>
          <w:sz w:val="24"/>
          <w:szCs w:val="18"/>
        </w:rPr>
        <w:t>榜、原创榜进行排名，会列出前四名的歌名跟歌手。</w:t>
      </w:r>
    </w:p>
    <w:p w14:paraId="6D398C82" w14:textId="04321435" w:rsidR="00B35B5F" w:rsidRDefault="007D0FAF" w:rsidP="00A11F8E">
      <w:pPr>
        <w:spacing w:line="360" w:lineRule="auto"/>
        <w:rPr>
          <w:color w:val="1C1C1C"/>
          <w:sz w:val="24"/>
          <w:szCs w:val="18"/>
        </w:rPr>
      </w:pPr>
      <w:r w:rsidRPr="000D020D">
        <w:rPr>
          <w:rFonts w:hint="eastAsia"/>
          <w:b/>
          <w:bCs/>
          <w:color w:val="1C1C1C"/>
          <w:sz w:val="24"/>
          <w:szCs w:val="18"/>
        </w:rPr>
        <w:t>涉及第三方框架</w:t>
      </w:r>
      <w:r w:rsidRPr="000D020D">
        <w:rPr>
          <w:rFonts w:hint="eastAsia"/>
          <w:color w:val="1C1C1C"/>
          <w:sz w:val="24"/>
          <w:szCs w:val="18"/>
        </w:rPr>
        <w:t>：</w:t>
      </w:r>
      <w:proofErr w:type="spellStart"/>
      <w:r w:rsidRPr="000D020D">
        <w:rPr>
          <w:color w:val="1C1C1C"/>
          <w:sz w:val="24"/>
          <w:szCs w:val="18"/>
        </w:rPr>
        <w:t>SDWebImage</w:t>
      </w:r>
      <w:proofErr w:type="spellEnd"/>
      <w:r w:rsidRPr="000D020D">
        <w:rPr>
          <w:rFonts w:hint="eastAsia"/>
          <w:color w:val="1C1C1C"/>
          <w:sz w:val="24"/>
          <w:szCs w:val="18"/>
        </w:rPr>
        <w:t>、</w:t>
      </w:r>
      <w:r w:rsidRPr="000D020D">
        <w:rPr>
          <w:color w:val="1C1C1C"/>
          <w:sz w:val="24"/>
          <w:szCs w:val="18"/>
        </w:rPr>
        <w:t>Masonry</w:t>
      </w:r>
      <w:r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Pr="000D020D">
        <w:rPr>
          <w:color w:val="1C1C1C"/>
          <w:sz w:val="24"/>
          <w:szCs w:val="18"/>
        </w:rPr>
        <w:t>AFNetworking</w:t>
      </w:r>
      <w:proofErr w:type="spellEnd"/>
      <w:r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="008E0321" w:rsidRPr="000D020D">
        <w:rPr>
          <w:color w:val="1C1C1C"/>
          <w:sz w:val="24"/>
          <w:szCs w:val="18"/>
        </w:rPr>
        <w:t>MJExtension</w:t>
      </w:r>
      <w:proofErr w:type="spellEnd"/>
      <w:r w:rsidRPr="000D020D">
        <w:rPr>
          <w:rFonts w:hint="eastAsia"/>
          <w:color w:val="1C1C1C"/>
          <w:sz w:val="24"/>
          <w:szCs w:val="18"/>
        </w:rPr>
        <w:t>、</w:t>
      </w:r>
      <w:proofErr w:type="spellStart"/>
      <w:r w:rsidRPr="000D020D">
        <w:rPr>
          <w:color w:val="1C1C1C"/>
          <w:sz w:val="24"/>
          <w:szCs w:val="18"/>
        </w:rPr>
        <w:t>MJRefresh</w:t>
      </w:r>
      <w:proofErr w:type="spellEnd"/>
      <w:r w:rsidR="008E0321" w:rsidRPr="000D020D">
        <w:rPr>
          <w:rFonts w:hint="eastAsia"/>
          <w:color w:val="1C1C1C"/>
          <w:sz w:val="24"/>
          <w:szCs w:val="18"/>
        </w:rPr>
        <w:t>、</w:t>
      </w:r>
      <w:r w:rsidR="008E0321" w:rsidRPr="000D020D">
        <w:rPr>
          <w:rFonts w:hint="eastAsia"/>
          <w:color w:val="1C1C1C"/>
          <w:sz w:val="24"/>
          <w:szCs w:val="18"/>
        </w:rPr>
        <w:t xml:space="preserve"> </w:t>
      </w:r>
      <w:proofErr w:type="spellStart"/>
      <w:r w:rsidR="008E0321" w:rsidRPr="000D020D">
        <w:rPr>
          <w:color w:val="1C1C1C"/>
          <w:sz w:val="24"/>
          <w:szCs w:val="18"/>
        </w:rPr>
        <w:t>NAKPlaybackIndicatorView</w:t>
      </w:r>
      <w:proofErr w:type="spellEnd"/>
      <w:r w:rsidRPr="000D020D">
        <w:rPr>
          <w:rFonts w:hint="eastAsia"/>
          <w:color w:val="1C1C1C"/>
          <w:sz w:val="24"/>
          <w:szCs w:val="18"/>
        </w:rPr>
        <w:t>等</w:t>
      </w:r>
    </w:p>
    <w:p w14:paraId="103DF672" w14:textId="77777777" w:rsidR="00A11F8E" w:rsidRPr="00A11F8E" w:rsidRDefault="00A11F8E" w:rsidP="00A11F8E">
      <w:pPr>
        <w:spacing w:line="360" w:lineRule="auto"/>
        <w:rPr>
          <w:color w:val="1C1C1C"/>
          <w:sz w:val="24"/>
          <w:szCs w:val="18"/>
        </w:rPr>
      </w:pPr>
    </w:p>
    <w:p w14:paraId="17F8D1B2" w14:textId="7AB3887B" w:rsidR="00D54797" w:rsidRPr="00D54797" w:rsidRDefault="00C848DF">
      <w:pPr>
        <w:rPr>
          <w:b/>
          <w:bCs/>
          <w:color w:val="008080"/>
          <w:sz w:val="28"/>
        </w:rPr>
      </w:pPr>
      <w:r>
        <w:rPr>
          <w:rFonts w:hint="eastAsia"/>
          <w:b/>
          <w:bCs/>
          <w:color w:val="008080"/>
          <w:sz w:val="28"/>
        </w:rPr>
        <w:t>自我评价</w:t>
      </w:r>
    </w:p>
    <w:p w14:paraId="088D876D" w14:textId="04FCF74C" w:rsidR="00640A82" w:rsidRDefault="00836745" w:rsidP="00640A82">
      <w:pPr>
        <w:rPr>
          <w:color w:val="1C1C1C"/>
          <w:szCs w:val="18"/>
        </w:rPr>
      </w:pPr>
      <w:r>
        <w:rPr>
          <w:noProof/>
          <w:color w:val="1C1C1C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94A068" wp14:editId="10540D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0" t="0" r="25400" b="25400"/>
                <wp:wrapNone/>
                <wp:docPr id="1" name="直线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336A1" id="_x76f4__x7ebf__x0020_9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" strokecolor="teal"/>
            </w:pict>
          </mc:Fallback>
        </mc:AlternateContent>
      </w:r>
    </w:p>
    <w:p w14:paraId="413609F4" w14:textId="57CCA1DC" w:rsidR="00A11F8E" w:rsidRPr="00E80F65" w:rsidRDefault="00B35B5F" w:rsidP="00A11F8E">
      <w:pPr>
        <w:ind w:rightChars="-227" w:right="-477"/>
        <w:rPr>
          <w:rFonts w:ascii="宋体" w:hAnsi="新宋体"/>
          <w:sz w:val="24"/>
        </w:rPr>
      </w:pPr>
      <w:r>
        <w:rPr>
          <w:rFonts w:hint="eastAsia"/>
          <w:color w:val="1C1C1C"/>
          <w:szCs w:val="18"/>
        </w:rPr>
        <w:t xml:space="preserve">  </w:t>
      </w:r>
      <w:r w:rsidR="00854608">
        <w:rPr>
          <w:rFonts w:hint="eastAsia"/>
          <w:color w:val="1C1C1C"/>
          <w:szCs w:val="18"/>
        </w:rPr>
        <w:t xml:space="preserve">   </w:t>
      </w:r>
      <w:r w:rsidR="00A11F8E">
        <w:rPr>
          <w:rFonts w:hint="eastAsia"/>
          <w:color w:val="1C1C1C"/>
          <w:szCs w:val="18"/>
        </w:rPr>
        <w:t xml:space="preserve">  </w:t>
      </w:r>
      <w:r>
        <w:rPr>
          <w:rFonts w:hint="eastAsia"/>
          <w:color w:val="1C1C1C"/>
          <w:szCs w:val="18"/>
        </w:rPr>
        <w:t xml:space="preserve"> </w:t>
      </w:r>
      <w:r w:rsidR="00A11F8E" w:rsidRPr="00E80F65">
        <w:rPr>
          <w:rFonts w:ascii="宋体" w:hAnsi="新宋体" w:hint="eastAsia"/>
          <w:sz w:val="24"/>
        </w:rPr>
        <w:t>选择自己喜欢的 ，做好自己选择的。</w:t>
      </w:r>
    </w:p>
    <w:p w14:paraId="5128BEB0" w14:textId="323F25B8" w:rsidR="00A11F8E" w:rsidRPr="00E80F65" w:rsidRDefault="00854608" w:rsidP="00854608">
      <w:pPr>
        <w:ind w:rightChars="-227" w:right="-477"/>
        <w:rPr>
          <w:rFonts w:ascii="宋体" w:hAnsi="新宋体"/>
          <w:sz w:val="24"/>
        </w:rPr>
      </w:pPr>
      <w:r w:rsidRPr="00E80F65">
        <w:rPr>
          <w:rFonts w:ascii="宋体" w:hAnsi="新宋体"/>
          <w:sz w:val="24"/>
        </w:rPr>
        <w:t xml:space="preserve">     </w:t>
      </w:r>
      <w:r w:rsidR="00E80F65">
        <w:rPr>
          <w:rFonts w:ascii="宋体" w:hAnsi="新宋体" w:hint="eastAsia"/>
          <w:sz w:val="24"/>
        </w:rPr>
        <w:t xml:space="preserve"> </w:t>
      </w:r>
      <w:r w:rsidR="00A11F8E" w:rsidRPr="00E80F65">
        <w:rPr>
          <w:rFonts w:ascii="宋体" w:hAnsi="新宋体" w:hint="eastAsia"/>
          <w:sz w:val="24"/>
        </w:rPr>
        <w:t xml:space="preserve"> 有良好的编程习惯，良好的表达、沟通协商和组织能力。</w:t>
      </w:r>
    </w:p>
    <w:p w14:paraId="2328591B" w14:textId="103F9E3F" w:rsidR="00A11F8E" w:rsidRDefault="00A11F8E" w:rsidP="004469FE">
      <w:pPr>
        <w:ind w:rightChars="-227" w:right="-477" w:firstLine="840"/>
        <w:rPr>
          <w:rFonts w:ascii="宋体" w:hAnsi="新宋体"/>
          <w:sz w:val="24"/>
        </w:rPr>
      </w:pPr>
      <w:r w:rsidRPr="00E80F65">
        <w:rPr>
          <w:rFonts w:ascii="宋体" w:hAnsi="新宋体" w:hint="eastAsia"/>
          <w:sz w:val="24"/>
        </w:rPr>
        <w:t>有责任心、有耐心，有激情、有创造力。</w:t>
      </w:r>
    </w:p>
    <w:p w14:paraId="7E0FEDC0" w14:textId="74000397" w:rsidR="00B779D6" w:rsidRPr="0084508F" w:rsidRDefault="004469FE" w:rsidP="0084508F">
      <w:pPr>
        <w:ind w:rightChars="-227" w:right="-477" w:firstLine="840"/>
        <w:rPr>
          <w:rFonts w:ascii="宋体" w:hAnsi="新宋体"/>
          <w:sz w:val="24"/>
        </w:rPr>
      </w:pPr>
      <w:r>
        <w:rPr>
          <w:rFonts w:ascii="宋体" w:hAnsi="新宋体" w:hint="eastAsia"/>
          <w:sz w:val="24"/>
        </w:rPr>
        <w:t>有</w:t>
      </w:r>
      <w:r>
        <w:rPr>
          <w:rFonts w:ascii="宋体" w:hAnsi="新宋体"/>
          <w:sz w:val="24"/>
        </w:rPr>
        <w:t>团队精神，</w:t>
      </w:r>
      <w:r>
        <w:rPr>
          <w:rFonts w:ascii="宋体" w:hAnsi="新宋体" w:hint="eastAsia"/>
          <w:sz w:val="24"/>
        </w:rPr>
        <w:t>可以</w:t>
      </w:r>
      <w:r>
        <w:rPr>
          <w:rFonts w:ascii="宋体" w:hAnsi="新宋体"/>
          <w:sz w:val="24"/>
        </w:rPr>
        <w:t>很快融入</w:t>
      </w:r>
      <w:r>
        <w:rPr>
          <w:rFonts w:ascii="宋体" w:hAnsi="新宋体" w:hint="eastAsia"/>
          <w:sz w:val="24"/>
        </w:rPr>
        <w:t>新</w:t>
      </w:r>
      <w:r>
        <w:rPr>
          <w:rFonts w:ascii="宋体" w:hAnsi="新宋体"/>
          <w:sz w:val="24"/>
        </w:rPr>
        <w:t>的集体</w:t>
      </w:r>
      <w:r w:rsidR="0084508F">
        <w:rPr>
          <w:rFonts w:ascii="宋体" w:hAnsi="新宋体"/>
          <w:sz w:val="24"/>
        </w:rPr>
        <w:t>。</w:t>
      </w:r>
    </w:p>
    <w:sectPr w:rsidR="00B779D6" w:rsidRPr="008450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864E5" w14:textId="77777777" w:rsidR="00DD3984" w:rsidRDefault="00DD3984">
      <w:r>
        <w:separator/>
      </w:r>
    </w:p>
  </w:endnote>
  <w:endnote w:type="continuationSeparator" w:id="0">
    <w:p w14:paraId="0D39B060" w14:textId="77777777" w:rsidR="00DD3984" w:rsidRDefault="00DD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F539F" w14:textId="77777777" w:rsidR="00DD3984" w:rsidRDefault="00DD3984">
      <w:r>
        <w:separator/>
      </w:r>
    </w:p>
  </w:footnote>
  <w:footnote w:type="continuationSeparator" w:id="0">
    <w:p w14:paraId="38FCC98C" w14:textId="77777777" w:rsidR="00DD3984" w:rsidRDefault="00DD3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lvl w:ilvl="0">
      <w:start w:val="2"/>
      <w:numFmt w:val="decimal"/>
      <w:suff w:val="nothing"/>
      <w:lvlText w:val="%1、"/>
      <w:lvlJc w:val="left"/>
    </w:lvl>
  </w:abstractNum>
  <w:abstractNum w:abstractNumId="1">
    <w:nsid w:val="00000007"/>
    <w:multiLevelType w:val="singleLevel"/>
    <w:tmpl w:val="00000007"/>
    <w:lvl w:ilvl="0">
      <w:start w:val="1"/>
      <w:numFmt w:val="decimal"/>
      <w:suff w:val="nothing"/>
      <w:lvlText w:val="%1、"/>
      <w:lvlJc w:val="left"/>
    </w:lvl>
  </w:abstractNum>
  <w:abstractNum w:abstractNumId="2">
    <w:nsid w:val="00000008"/>
    <w:multiLevelType w:val="singleLevel"/>
    <w:tmpl w:val="00000008"/>
    <w:lvl w:ilvl="0">
      <w:start w:val="1"/>
      <w:numFmt w:val="decimal"/>
      <w:suff w:val="nothing"/>
      <w:lvlText w:val="%1、"/>
      <w:lvlJc w:val="left"/>
    </w:lvl>
  </w:abstractNum>
  <w:abstractNum w:abstractNumId="3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4">
    <w:nsid w:val="061514F1"/>
    <w:multiLevelType w:val="hybridMultilevel"/>
    <w:tmpl w:val="F10CDCD2"/>
    <w:lvl w:ilvl="0" w:tplc="5FA83942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0673166B"/>
    <w:multiLevelType w:val="hybridMultilevel"/>
    <w:tmpl w:val="E4621B9E"/>
    <w:lvl w:ilvl="0" w:tplc="F72A90FE">
      <w:start w:val="1"/>
      <w:numFmt w:val="decimal"/>
      <w:lvlText w:val="%1、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08097AF9"/>
    <w:multiLevelType w:val="hybridMultilevel"/>
    <w:tmpl w:val="E4621B9E"/>
    <w:lvl w:ilvl="0" w:tplc="F72A90FE">
      <w:start w:val="1"/>
      <w:numFmt w:val="decimal"/>
      <w:lvlText w:val="%1、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0DE95E7D"/>
    <w:multiLevelType w:val="hybridMultilevel"/>
    <w:tmpl w:val="E1D2BC2A"/>
    <w:lvl w:ilvl="0" w:tplc="F72A90FE">
      <w:start w:val="1"/>
      <w:numFmt w:val="decimal"/>
      <w:lvlText w:val="%1、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0F141856"/>
    <w:multiLevelType w:val="hybridMultilevel"/>
    <w:tmpl w:val="E4621B9E"/>
    <w:lvl w:ilvl="0" w:tplc="F72A90FE">
      <w:start w:val="1"/>
      <w:numFmt w:val="decimal"/>
      <w:lvlText w:val="%1、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2E785E25"/>
    <w:multiLevelType w:val="multilevel"/>
    <w:tmpl w:val="2E785E25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A743345"/>
    <w:multiLevelType w:val="hybridMultilevel"/>
    <w:tmpl w:val="633C72C4"/>
    <w:lvl w:ilvl="0" w:tplc="9E96726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E8531D2"/>
    <w:multiLevelType w:val="hybridMultilevel"/>
    <w:tmpl w:val="46860986"/>
    <w:lvl w:ilvl="0" w:tplc="774895E0">
      <w:start w:val="1"/>
      <w:numFmt w:val="decimal"/>
      <w:lvlText w:val="%1、"/>
      <w:lvlJc w:val="left"/>
      <w:pPr>
        <w:ind w:left="14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10" w:hanging="480"/>
      </w:pPr>
    </w:lvl>
    <w:lvl w:ilvl="2" w:tplc="0409001B" w:tentative="1">
      <w:start w:val="1"/>
      <w:numFmt w:val="lowerRoman"/>
      <w:lvlText w:val="%3."/>
      <w:lvlJc w:val="right"/>
      <w:pPr>
        <w:ind w:left="2490" w:hanging="480"/>
      </w:pPr>
    </w:lvl>
    <w:lvl w:ilvl="3" w:tplc="0409000F" w:tentative="1">
      <w:start w:val="1"/>
      <w:numFmt w:val="decimal"/>
      <w:lvlText w:val="%4."/>
      <w:lvlJc w:val="left"/>
      <w:pPr>
        <w:ind w:left="2970" w:hanging="480"/>
      </w:pPr>
    </w:lvl>
    <w:lvl w:ilvl="4" w:tplc="04090019" w:tentative="1">
      <w:start w:val="1"/>
      <w:numFmt w:val="lowerLetter"/>
      <w:lvlText w:val="%5)"/>
      <w:lvlJc w:val="left"/>
      <w:pPr>
        <w:ind w:left="3450" w:hanging="480"/>
      </w:pPr>
    </w:lvl>
    <w:lvl w:ilvl="5" w:tplc="0409001B" w:tentative="1">
      <w:start w:val="1"/>
      <w:numFmt w:val="lowerRoman"/>
      <w:lvlText w:val="%6."/>
      <w:lvlJc w:val="right"/>
      <w:pPr>
        <w:ind w:left="3930" w:hanging="480"/>
      </w:pPr>
    </w:lvl>
    <w:lvl w:ilvl="6" w:tplc="0409000F" w:tentative="1">
      <w:start w:val="1"/>
      <w:numFmt w:val="decimal"/>
      <w:lvlText w:val="%7."/>
      <w:lvlJc w:val="left"/>
      <w:pPr>
        <w:ind w:left="4410" w:hanging="480"/>
      </w:pPr>
    </w:lvl>
    <w:lvl w:ilvl="7" w:tplc="04090019" w:tentative="1">
      <w:start w:val="1"/>
      <w:numFmt w:val="lowerLetter"/>
      <w:lvlText w:val="%8)"/>
      <w:lvlJc w:val="left"/>
      <w:pPr>
        <w:ind w:left="4890" w:hanging="480"/>
      </w:pPr>
    </w:lvl>
    <w:lvl w:ilvl="8" w:tplc="0409001B" w:tentative="1">
      <w:start w:val="1"/>
      <w:numFmt w:val="lowerRoman"/>
      <w:lvlText w:val="%9."/>
      <w:lvlJc w:val="right"/>
      <w:pPr>
        <w:ind w:left="5370" w:hanging="480"/>
      </w:pPr>
    </w:lvl>
  </w:abstractNum>
  <w:abstractNum w:abstractNumId="12">
    <w:nsid w:val="4C505ED9"/>
    <w:multiLevelType w:val="hybridMultilevel"/>
    <w:tmpl w:val="8786B348"/>
    <w:lvl w:ilvl="0" w:tplc="44EC766C">
      <w:start w:val="1"/>
      <w:numFmt w:val="decimal"/>
      <w:lvlText w:val="%1、"/>
      <w:lvlJc w:val="left"/>
      <w:pPr>
        <w:ind w:left="14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20" w:hanging="480"/>
      </w:pPr>
    </w:lvl>
    <w:lvl w:ilvl="2" w:tplc="0409001B" w:tentative="1">
      <w:start w:val="1"/>
      <w:numFmt w:val="lowerRoman"/>
      <w:lvlText w:val="%3."/>
      <w:lvlJc w:val="right"/>
      <w:pPr>
        <w:ind w:left="2500" w:hanging="480"/>
      </w:pPr>
    </w:lvl>
    <w:lvl w:ilvl="3" w:tplc="0409000F" w:tentative="1">
      <w:start w:val="1"/>
      <w:numFmt w:val="decimal"/>
      <w:lvlText w:val="%4."/>
      <w:lvlJc w:val="left"/>
      <w:pPr>
        <w:ind w:left="2980" w:hanging="480"/>
      </w:pPr>
    </w:lvl>
    <w:lvl w:ilvl="4" w:tplc="04090019" w:tentative="1">
      <w:start w:val="1"/>
      <w:numFmt w:val="lowerLetter"/>
      <w:lvlText w:val="%5)"/>
      <w:lvlJc w:val="left"/>
      <w:pPr>
        <w:ind w:left="3460" w:hanging="480"/>
      </w:pPr>
    </w:lvl>
    <w:lvl w:ilvl="5" w:tplc="0409001B" w:tentative="1">
      <w:start w:val="1"/>
      <w:numFmt w:val="lowerRoman"/>
      <w:lvlText w:val="%6."/>
      <w:lvlJc w:val="right"/>
      <w:pPr>
        <w:ind w:left="3940" w:hanging="480"/>
      </w:pPr>
    </w:lvl>
    <w:lvl w:ilvl="6" w:tplc="0409000F" w:tentative="1">
      <w:start w:val="1"/>
      <w:numFmt w:val="decimal"/>
      <w:lvlText w:val="%7."/>
      <w:lvlJc w:val="left"/>
      <w:pPr>
        <w:ind w:left="4420" w:hanging="480"/>
      </w:pPr>
    </w:lvl>
    <w:lvl w:ilvl="7" w:tplc="04090019" w:tentative="1">
      <w:start w:val="1"/>
      <w:numFmt w:val="lowerLetter"/>
      <w:lvlText w:val="%8)"/>
      <w:lvlJc w:val="left"/>
      <w:pPr>
        <w:ind w:left="4900" w:hanging="480"/>
      </w:pPr>
    </w:lvl>
    <w:lvl w:ilvl="8" w:tplc="0409001B" w:tentative="1">
      <w:start w:val="1"/>
      <w:numFmt w:val="lowerRoman"/>
      <w:lvlText w:val="%9."/>
      <w:lvlJc w:val="right"/>
      <w:pPr>
        <w:ind w:left="5380" w:hanging="480"/>
      </w:pPr>
    </w:lvl>
  </w:abstractNum>
  <w:abstractNum w:abstractNumId="13">
    <w:nsid w:val="54823961"/>
    <w:multiLevelType w:val="hybridMultilevel"/>
    <w:tmpl w:val="E1D2BC2A"/>
    <w:lvl w:ilvl="0" w:tplc="F72A90FE">
      <w:start w:val="1"/>
      <w:numFmt w:val="decimal"/>
      <w:lvlText w:val="%1、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54CC60FC"/>
    <w:multiLevelType w:val="hybridMultilevel"/>
    <w:tmpl w:val="E1D2BC2A"/>
    <w:lvl w:ilvl="0" w:tplc="F72A90FE">
      <w:start w:val="1"/>
      <w:numFmt w:val="decimal"/>
      <w:lvlText w:val="%1、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57227A05"/>
    <w:multiLevelType w:val="multilevel"/>
    <w:tmpl w:val="57227A05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75EBB10"/>
    <w:multiLevelType w:val="singleLevel"/>
    <w:tmpl w:val="575EBB1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D391FB2"/>
    <w:multiLevelType w:val="hybridMultilevel"/>
    <w:tmpl w:val="E1D2BC2A"/>
    <w:lvl w:ilvl="0" w:tplc="F72A90FE">
      <w:start w:val="1"/>
      <w:numFmt w:val="decimal"/>
      <w:lvlText w:val="%1、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>
    <w:nsid w:val="6D6D4DD7"/>
    <w:multiLevelType w:val="hybridMultilevel"/>
    <w:tmpl w:val="E4621B9E"/>
    <w:lvl w:ilvl="0" w:tplc="F72A90FE">
      <w:start w:val="1"/>
      <w:numFmt w:val="decimal"/>
      <w:lvlText w:val="%1、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72736CE3"/>
    <w:multiLevelType w:val="hybridMultilevel"/>
    <w:tmpl w:val="8786B348"/>
    <w:lvl w:ilvl="0" w:tplc="44EC766C">
      <w:start w:val="1"/>
      <w:numFmt w:val="decimal"/>
      <w:lvlText w:val="%1、"/>
      <w:lvlJc w:val="left"/>
      <w:pPr>
        <w:ind w:left="14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20" w:hanging="480"/>
      </w:pPr>
    </w:lvl>
    <w:lvl w:ilvl="2" w:tplc="0409001B" w:tentative="1">
      <w:start w:val="1"/>
      <w:numFmt w:val="lowerRoman"/>
      <w:lvlText w:val="%3."/>
      <w:lvlJc w:val="right"/>
      <w:pPr>
        <w:ind w:left="2500" w:hanging="480"/>
      </w:pPr>
    </w:lvl>
    <w:lvl w:ilvl="3" w:tplc="0409000F" w:tentative="1">
      <w:start w:val="1"/>
      <w:numFmt w:val="decimal"/>
      <w:lvlText w:val="%4."/>
      <w:lvlJc w:val="left"/>
      <w:pPr>
        <w:ind w:left="2980" w:hanging="480"/>
      </w:pPr>
    </w:lvl>
    <w:lvl w:ilvl="4" w:tplc="04090019" w:tentative="1">
      <w:start w:val="1"/>
      <w:numFmt w:val="lowerLetter"/>
      <w:lvlText w:val="%5)"/>
      <w:lvlJc w:val="left"/>
      <w:pPr>
        <w:ind w:left="3460" w:hanging="480"/>
      </w:pPr>
    </w:lvl>
    <w:lvl w:ilvl="5" w:tplc="0409001B" w:tentative="1">
      <w:start w:val="1"/>
      <w:numFmt w:val="lowerRoman"/>
      <w:lvlText w:val="%6."/>
      <w:lvlJc w:val="right"/>
      <w:pPr>
        <w:ind w:left="3940" w:hanging="480"/>
      </w:pPr>
    </w:lvl>
    <w:lvl w:ilvl="6" w:tplc="0409000F" w:tentative="1">
      <w:start w:val="1"/>
      <w:numFmt w:val="decimal"/>
      <w:lvlText w:val="%7."/>
      <w:lvlJc w:val="left"/>
      <w:pPr>
        <w:ind w:left="4420" w:hanging="480"/>
      </w:pPr>
    </w:lvl>
    <w:lvl w:ilvl="7" w:tplc="04090019" w:tentative="1">
      <w:start w:val="1"/>
      <w:numFmt w:val="lowerLetter"/>
      <w:lvlText w:val="%8)"/>
      <w:lvlJc w:val="left"/>
      <w:pPr>
        <w:ind w:left="4900" w:hanging="480"/>
      </w:pPr>
    </w:lvl>
    <w:lvl w:ilvl="8" w:tplc="0409001B" w:tentative="1">
      <w:start w:val="1"/>
      <w:numFmt w:val="lowerRoman"/>
      <w:lvlText w:val="%9."/>
      <w:lvlJc w:val="right"/>
      <w:pPr>
        <w:ind w:left="5380" w:hanging="480"/>
      </w:pPr>
    </w:lvl>
  </w:abstractNum>
  <w:abstractNum w:abstractNumId="20">
    <w:nsid w:val="7DF86CD1"/>
    <w:multiLevelType w:val="hybridMultilevel"/>
    <w:tmpl w:val="2C923D6C"/>
    <w:lvl w:ilvl="0" w:tplc="D49AB3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15"/>
  </w:num>
  <w:num w:numId="7">
    <w:abstractNumId w:val="9"/>
  </w:num>
  <w:num w:numId="8">
    <w:abstractNumId w:val="10"/>
  </w:num>
  <w:num w:numId="9">
    <w:abstractNumId w:val="20"/>
  </w:num>
  <w:num w:numId="10">
    <w:abstractNumId w:val="12"/>
  </w:num>
  <w:num w:numId="11">
    <w:abstractNumId w:val="19"/>
  </w:num>
  <w:num w:numId="12">
    <w:abstractNumId w:val="11"/>
  </w:num>
  <w:num w:numId="13">
    <w:abstractNumId w:val="5"/>
  </w:num>
  <w:num w:numId="14">
    <w:abstractNumId w:val="8"/>
  </w:num>
  <w:num w:numId="15">
    <w:abstractNumId w:val="6"/>
  </w:num>
  <w:num w:numId="16">
    <w:abstractNumId w:val="17"/>
  </w:num>
  <w:num w:numId="17">
    <w:abstractNumId w:val="13"/>
  </w:num>
  <w:num w:numId="18">
    <w:abstractNumId w:val="4"/>
  </w:num>
  <w:num w:numId="19">
    <w:abstractNumId w:val="14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63C"/>
    <w:rsid w:val="0002146A"/>
    <w:rsid w:val="00030CCA"/>
    <w:rsid w:val="00036CA3"/>
    <w:rsid w:val="0004006B"/>
    <w:rsid w:val="00054AE8"/>
    <w:rsid w:val="00057411"/>
    <w:rsid w:val="0006596B"/>
    <w:rsid w:val="00080549"/>
    <w:rsid w:val="0009368F"/>
    <w:rsid w:val="000B1A99"/>
    <w:rsid w:val="000C1583"/>
    <w:rsid w:val="000D020D"/>
    <w:rsid w:val="000D0B58"/>
    <w:rsid w:val="000D3D4D"/>
    <w:rsid w:val="000F7284"/>
    <w:rsid w:val="00111EAE"/>
    <w:rsid w:val="00136554"/>
    <w:rsid w:val="0016744F"/>
    <w:rsid w:val="00172A27"/>
    <w:rsid w:val="00175253"/>
    <w:rsid w:val="00186D0C"/>
    <w:rsid w:val="00191361"/>
    <w:rsid w:val="001A340D"/>
    <w:rsid w:val="001D0A26"/>
    <w:rsid w:val="001E165E"/>
    <w:rsid w:val="00222BE1"/>
    <w:rsid w:val="00224665"/>
    <w:rsid w:val="00225F6B"/>
    <w:rsid w:val="00252876"/>
    <w:rsid w:val="00255742"/>
    <w:rsid w:val="00260FD1"/>
    <w:rsid w:val="00263D1C"/>
    <w:rsid w:val="00274C99"/>
    <w:rsid w:val="00287A70"/>
    <w:rsid w:val="002969A6"/>
    <w:rsid w:val="00317B75"/>
    <w:rsid w:val="00353715"/>
    <w:rsid w:val="00361723"/>
    <w:rsid w:val="0037530C"/>
    <w:rsid w:val="003C28FE"/>
    <w:rsid w:val="003C5AE9"/>
    <w:rsid w:val="003D439D"/>
    <w:rsid w:val="003E26A4"/>
    <w:rsid w:val="00401598"/>
    <w:rsid w:val="004053A8"/>
    <w:rsid w:val="00426A86"/>
    <w:rsid w:val="00442305"/>
    <w:rsid w:val="0044448D"/>
    <w:rsid w:val="004469FE"/>
    <w:rsid w:val="004717A0"/>
    <w:rsid w:val="00473516"/>
    <w:rsid w:val="00493C46"/>
    <w:rsid w:val="00497284"/>
    <w:rsid w:val="004A7EFA"/>
    <w:rsid w:val="004D0EF0"/>
    <w:rsid w:val="0050071A"/>
    <w:rsid w:val="00500DA1"/>
    <w:rsid w:val="00530A60"/>
    <w:rsid w:val="00555CFE"/>
    <w:rsid w:val="005874B5"/>
    <w:rsid w:val="005A77FD"/>
    <w:rsid w:val="005B051A"/>
    <w:rsid w:val="005F06DC"/>
    <w:rsid w:val="00611D08"/>
    <w:rsid w:val="00636C67"/>
    <w:rsid w:val="00640A82"/>
    <w:rsid w:val="00645032"/>
    <w:rsid w:val="00653600"/>
    <w:rsid w:val="00676AA6"/>
    <w:rsid w:val="00693FCA"/>
    <w:rsid w:val="006A4E5B"/>
    <w:rsid w:val="006A570D"/>
    <w:rsid w:val="006B14A9"/>
    <w:rsid w:val="00700CD3"/>
    <w:rsid w:val="00716818"/>
    <w:rsid w:val="00725871"/>
    <w:rsid w:val="0075338F"/>
    <w:rsid w:val="00782E3A"/>
    <w:rsid w:val="007959A6"/>
    <w:rsid w:val="007A6B27"/>
    <w:rsid w:val="007D0FAF"/>
    <w:rsid w:val="00813542"/>
    <w:rsid w:val="008215D6"/>
    <w:rsid w:val="00836745"/>
    <w:rsid w:val="00842BCF"/>
    <w:rsid w:val="0084508F"/>
    <w:rsid w:val="00854608"/>
    <w:rsid w:val="00865E7F"/>
    <w:rsid w:val="00866265"/>
    <w:rsid w:val="00895670"/>
    <w:rsid w:val="008A6EC2"/>
    <w:rsid w:val="008E0321"/>
    <w:rsid w:val="008F1BCC"/>
    <w:rsid w:val="008F726A"/>
    <w:rsid w:val="009006F5"/>
    <w:rsid w:val="009035A5"/>
    <w:rsid w:val="00945913"/>
    <w:rsid w:val="0094624B"/>
    <w:rsid w:val="009761E7"/>
    <w:rsid w:val="009821DA"/>
    <w:rsid w:val="00986E28"/>
    <w:rsid w:val="009B0D76"/>
    <w:rsid w:val="009C20CA"/>
    <w:rsid w:val="009E64BF"/>
    <w:rsid w:val="00A01BBC"/>
    <w:rsid w:val="00A030FF"/>
    <w:rsid w:val="00A11F8E"/>
    <w:rsid w:val="00A1521A"/>
    <w:rsid w:val="00A31957"/>
    <w:rsid w:val="00A64C09"/>
    <w:rsid w:val="00A67A24"/>
    <w:rsid w:val="00A82649"/>
    <w:rsid w:val="00A82C2F"/>
    <w:rsid w:val="00A841CF"/>
    <w:rsid w:val="00A9031D"/>
    <w:rsid w:val="00A91742"/>
    <w:rsid w:val="00A922F2"/>
    <w:rsid w:val="00AB2A87"/>
    <w:rsid w:val="00AC3525"/>
    <w:rsid w:val="00AD3FCB"/>
    <w:rsid w:val="00AD609D"/>
    <w:rsid w:val="00AD7FD5"/>
    <w:rsid w:val="00B35B5F"/>
    <w:rsid w:val="00B37552"/>
    <w:rsid w:val="00B779D6"/>
    <w:rsid w:val="00B80C07"/>
    <w:rsid w:val="00BC222C"/>
    <w:rsid w:val="00BD3354"/>
    <w:rsid w:val="00C51F89"/>
    <w:rsid w:val="00C74769"/>
    <w:rsid w:val="00C848DF"/>
    <w:rsid w:val="00CD6E89"/>
    <w:rsid w:val="00CE32A7"/>
    <w:rsid w:val="00CE6995"/>
    <w:rsid w:val="00CF0D0F"/>
    <w:rsid w:val="00D07810"/>
    <w:rsid w:val="00D1013D"/>
    <w:rsid w:val="00D368CF"/>
    <w:rsid w:val="00D37C49"/>
    <w:rsid w:val="00D54797"/>
    <w:rsid w:val="00D80BFD"/>
    <w:rsid w:val="00D81FE6"/>
    <w:rsid w:val="00D81FFA"/>
    <w:rsid w:val="00D87A07"/>
    <w:rsid w:val="00D9488B"/>
    <w:rsid w:val="00DB7061"/>
    <w:rsid w:val="00DD3984"/>
    <w:rsid w:val="00DF0675"/>
    <w:rsid w:val="00E632DE"/>
    <w:rsid w:val="00E67606"/>
    <w:rsid w:val="00E72E19"/>
    <w:rsid w:val="00E80F65"/>
    <w:rsid w:val="00E97D0D"/>
    <w:rsid w:val="00EA3B60"/>
    <w:rsid w:val="00EB170E"/>
    <w:rsid w:val="00EB45DD"/>
    <w:rsid w:val="00ED33E4"/>
    <w:rsid w:val="00ED4989"/>
    <w:rsid w:val="00EE0980"/>
    <w:rsid w:val="00F12E7E"/>
    <w:rsid w:val="00F26A6A"/>
    <w:rsid w:val="00F27DDC"/>
    <w:rsid w:val="00F41856"/>
    <w:rsid w:val="00F44BEF"/>
    <w:rsid w:val="00F63598"/>
    <w:rsid w:val="00F66199"/>
    <w:rsid w:val="00F7006F"/>
    <w:rsid w:val="00F70E9D"/>
    <w:rsid w:val="00F74ECC"/>
    <w:rsid w:val="00F913FA"/>
    <w:rsid w:val="00FA2997"/>
    <w:rsid w:val="00FA490B"/>
    <w:rsid w:val="00FB7F35"/>
    <w:rsid w:val="00FD5A26"/>
    <w:rsid w:val="00FE0659"/>
    <w:rsid w:val="140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54A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/>
    <w:lsdException w:name="Colorful List"/>
    <w:lsdException w:name="Colorful Grid"/>
    <w:lsdException w:name="Light Shading Accent 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customStyle="1" w:styleId="A4">
    <w:name w:val="正文 A"/>
    <w:pPr>
      <w:widowControl w:val="0"/>
      <w:jc w:val="both"/>
    </w:pPr>
    <w:rPr>
      <w:rFonts w:eastAsia="Arial Unicode MS" w:hAnsi="Arial Unicode MS" w:cs="Arial Unicode MS"/>
      <w:color w:val="000000"/>
      <w:sz w:val="21"/>
      <w:szCs w:val="21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paragraph" w:customStyle="1" w:styleId="Char1">
    <w:name w:val="Char1"/>
    <w:basedOn w:val="a"/>
    <w:pPr>
      <w:spacing w:line="360" w:lineRule="auto"/>
    </w:pPr>
    <w:rPr>
      <w:sz w:val="24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FollowedHyperlink"/>
    <w:basedOn w:val="a0"/>
    <w:uiPriority w:val="99"/>
    <w:semiHidden/>
    <w:unhideWhenUsed/>
    <w:rsid w:val="00C848DF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80C07"/>
    <w:pPr>
      <w:ind w:firstLineChars="200" w:firstLine="420"/>
    </w:pPr>
  </w:style>
  <w:style w:type="character" w:styleId="a9">
    <w:name w:val="Subtle Emphasis"/>
    <w:basedOn w:val="a0"/>
    <w:uiPriority w:val="19"/>
    <w:qFormat/>
    <w:rsid w:val="0016744F"/>
    <w:rPr>
      <w:i/>
      <w:iCs/>
      <w:color w:val="808080" w:themeColor="text1" w:themeTint="7F"/>
    </w:rPr>
  </w:style>
  <w:style w:type="paragraph" w:styleId="aa">
    <w:name w:val="No Spacing"/>
    <w:uiPriority w:val="1"/>
    <w:qFormat/>
    <w:rsid w:val="004469FE"/>
    <w:pPr>
      <w:widowControl w:val="0"/>
      <w:jc w:val="both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5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14ED97-E1D3-E646-B824-53FC040B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616</Words>
  <Characters>3516</Characters>
  <Application>Microsoft Macintosh Word</Application>
  <DocSecurity>0</DocSecurity>
  <PresentationFormat/>
  <Lines>29</Lines>
  <Paragraphs>8</Paragraphs>
  <Slides>0</Slides>
  <Notes>0</Notes>
  <HiddenSlides>0</HiddenSlides>
  <MMClips>0</MMClip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个人履历表</vt:lpstr>
      <vt:lpstr>熟悉SQLite和CoreData数据存储技术，擅长本地数据缓存</vt:lpstr>
      <vt:lpstr>熟悉远程服务器和本地数据库之间的数据交互</vt:lpstr>
      <vt:lpstr>熟悉iOS网络应用开发，熟悉Socket和HTTP网络编程，掌握JSON解析等</vt:lpstr>
    </vt:vector>
  </TitlesOfParts>
  <Manager/>
  <Company>WWW.SVSE.ORG</Company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个人履历表</dc:title>
  <dc:subject/>
  <dc:creator>X</dc:creator>
  <cp:keywords/>
  <dc:description/>
  <cp:lastModifiedBy>Microsoft Office 用户</cp:lastModifiedBy>
  <cp:revision>27</cp:revision>
  <cp:lastPrinted>2010-04-29T13:27:00Z</cp:lastPrinted>
  <dcterms:created xsi:type="dcterms:W3CDTF">2017-03-04T03:02:00Z</dcterms:created>
  <dcterms:modified xsi:type="dcterms:W3CDTF">2018-03-28T06:31:00Z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